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E50F0" w:rsidRDefault="00AE50F0"/>
    <w:p w:rsidR="00AE50F0" w:rsidRPr="00BC1D7C" w:rsidRDefault="00AE50F0" w:rsidP="00AE50F0">
      <w:pPr>
        <w:shd w:val="clear" w:color="auto" w:fill="D9D9D9" w:themeFill="background1" w:themeFillShade="D9"/>
        <w:tabs>
          <w:tab w:val="center" w:pos="4252"/>
          <w:tab w:val="right" w:pos="8504"/>
        </w:tabs>
        <w:jc w:val="center"/>
        <w:rPr>
          <w:rFonts w:ascii="Tahoma" w:hAnsi="Tahoma" w:cs="Tahoma"/>
          <w:b/>
          <w:bCs/>
          <w:sz w:val="26"/>
          <w:szCs w:val="26"/>
        </w:rPr>
      </w:pPr>
      <w:r w:rsidRPr="00BC1D7C">
        <w:rPr>
          <w:rFonts w:ascii="Tahoma" w:hAnsi="Tahoma" w:cs="Tahoma"/>
          <w:b/>
          <w:bCs/>
          <w:sz w:val="26"/>
          <w:szCs w:val="26"/>
        </w:rPr>
        <w:t>Sistema Operacional e Redes</w:t>
      </w:r>
    </w:p>
    <w:p w:rsidR="00AE50F0" w:rsidRPr="00BC1D7C" w:rsidRDefault="00AE50F0" w:rsidP="00AE50F0">
      <w:pPr>
        <w:tabs>
          <w:tab w:val="center" w:pos="4252"/>
          <w:tab w:val="right" w:pos="8504"/>
        </w:tabs>
        <w:rPr>
          <w:rFonts w:ascii="Tahoma" w:hAnsi="Tahoma" w:cs="Tahoma"/>
          <w:b/>
          <w:bCs/>
          <w:sz w:val="10"/>
          <w:szCs w:val="10"/>
        </w:rPr>
      </w:pPr>
    </w:p>
    <w:p w:rsidR="00AE50F0" w:rsidRPr="00BC1D7C" w:rsidRDefault="00AE50F0" w:rsidP="00AE50F0">
      <w:pPr>
        <w:shd w:val="clear" w:color="auto" w:fill="D9D9D9" w:themeFill="background1" w:themeFillShade="D9"/>
        <w:jc w:val="center"/>
        <w:rPr>
          <w:rFonts w:ascii="Tahoma" w:hAnsi="Tahoma" w:cs="Tahoma"/>
          <w:b/>
          <w:bCs/>
          <w:sz w:val="26"/>
          <w:szCs w:val="26"/>
        </w:rPr>
      </w:pPr>
      <w:r w:rsidRPr="00BC1D7C">
        <w:rPr>
          <w:rFonts w:ascii="Tahoma" w:hAnsi="Tahoma" w:cs="Tahoma"/>
          <w:b/>
          <w:bCs/>
          <w:sz w:val="26"/>
          <w:szCs w:val="26"/>
        </w:rPr>
        <w:t xml:space="preserve">Atividade </w:t>
      </w:r>
      <w:r>
        <w:rPr>
          <w:rFonts w:ascii="Tahoma" w:hAnsi="Tahoma" w:cs="Tahoma"/>
          <w:b/>
          <w:bCs/>
          <w:sz w:val="26"/>
          <w:szCs w:val="26"/>
        </w:rPr>
        <w:t>3</w:t>
      </w:r>
      <w:r w:rsidRPr="00BC1D7C">
        <w:rPr>
          <w:rFonts w:ascii="Tahoma" w:hAnsi="Tahoma" w:cs="Tahoma"/>
          <w:b/>
          <w:bCs/>
          <w:sz w:val="26"/>
          <w:szCs w:val="26"/>
        </w:rPr>
        <w:t xml:space="preserve"> – Desafio</w:t>
      </w:r>
      <w:r>
        <w:rPr>
          <w:rFonts w:ascii="Tahoma" w:hAnsi="Tahoma" w:cs="Tahoma"/>
          <w:b/>
          <w:bCs/>
          <w:sz w:val="26"/>
          <w:szCs w:val="26"/>
        </w:rPr>
        <w:t xml:space="preserve"> prático</w:t>
      </w:r>
      <w:r w:rsidRPr="00BC1D7C">
        <w:rPr>
          <w:rFonts w:ascii="Tahoma" w:hAnsi="Tahoma" w:cs="Tahoma"/>
          <w:b/>
          <w:bCs/>
          <w:sz w:val="26"/>
          <w:szCs w:val="26"/>
        </w:rPr>
        <w:t xml:space="preserve"> sobre hardware</w:t>
      </w:r>
    </w:p>
    <w:p w:rsidR="00AE50F0" w:rsidRPr="00BC1D7C" w:rsidRDefault="00AE50F0" w:rsidP="00AE50F0">
      <w:pPr>
        <w:pStyle w:val="PargrafodaLista"/>
        <w:spacing w:after="0" w:line="240" w:lineRule="auto"/>
        <w:rPr>
          <w:sz w:val="10"/>
          <w:szCs w:val="24"/>
        </w:rPr>
      </w:pPr>
    </w:p>
    <w:p w:rsidR="00AE50F0" w:rsidRDefault="00AE50F0"/>
    <w:p w:rsidR="003812A5" w:rsidRDefault="003B713D" w:rsidP="003812A5">
      <w:pPr>
        <w:pStyle w:val="PargrafodaLista"/>
        <w:numPr>
          <w:ilvl w:val="0"/>
          <w:numId w:val="1"/>
        </w:numPr>
        <w:ind w:left="28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Monte</w:t>
      </w:r>
      <w:r w:rsidR="00AE50F0" w:rsidRPr="00AE50F0">
        <w:rPr>
          <w:b/>
          <w:bCs/>
          <w:sz w:val="28"/>
          <w:szCs w:val="28"/>
        </w:rPr>
        <w:t xml:space="preserve"> três </w:t>
      </w:r>
      <w:proofErr w:type="spellStart"/>
      <w:r w:rsidR="00AE50F0" w:rsidRPr="00AE50F0">
        <w:rPr>
          <w:b/>
          <w:bCs/>
          <w:sz w:val="28"/>
          <w:szCs w:val="28"/>
        </w:rPr>
        <w:t>SETUP’s</w:t>
      </w:r>
      <w:proofErr w:type="spellEnd"/>
      <w:r w:rsidR="00AE50F0" w:rsidRPr="00AE50F0">
        <w:rPr>
          <w:b/>
          <w:bCs/>
          <w:sz w:val="28"/>
          <w:szCs w:val="28"/>
        </w:rPr>
        <w:t xml:space="preserve"> (configurações) de computadores com os seguintes critérios:</w:t>
      </w:r>
    </w:p>
    <w:p w:rsidR="00696308" w:rsidRDefault="00696308" w:rsidP="00696308">
      <w:pPr>
        <w:rPr>
          <w:b/>
          <w:bCs/>
          <w:sz w:val="28"/>
          <w:szCs w:val="28"/>
        </w:rPr>
      </w:pPr>
    </w:p>
    <w:p w:rsidR="00696308" w:rsidRDefault="00696308" w:rsidP="00696308">
      <w:pPr>
        <w:ind w:left="360"/>
      </w:pPr>
      <w:proofErr w:type="spellStart"/>
      <w:r>
        <w:t>Obs</w:t>
      </w:r>
      <w:proofErr w:type="spellEnd"/>
      <w:r>
        <w:t>: Os componentes que serão necessários para a montagem das configurações são:</w:t>
      </w:r>
    </w:p>
    <w:p w:rsidR="00696308" w:rsidRDefault="00696308" w:rsidP="00696308">
      <w:pPr>
        <w:pStyle w:val="PargrafodaLista"/>
        <w:numPr>
          <w:ilvl w:val="0"/>
          <w:numId w:val="3"/>
        </w:numPr>
      </w:pPr>
      <w:r>
        <w:t>Decidir o processador (Foto, preço e especificação técnica)</w:t>
      </w:r>
    </w:p>
    <w:p w:rsidR="00186A83" w:rsidRDefault="00696308" w:rsidP="00186A83">
      <w:pPr>
        <w:pStyle w:val="PargrafodaLista"/>
        <w:numPr>
          <w:ilvl w:val="0"/>
          <w:numId w:val="3"/>
        </w:numPr>
      </w:pPr>
      <w:r>
        <w:t>Placa mãe que seja compatível com o processador escolhido.</w:t>
      </w:r>
      <w:r w:rsidRPr="003812A5">
        <w:t xml:space="preserve"> </w:t>
      </w:r>
      <w:r>
        <w:t>(Foto, preço e especificação técnica)</w:t>
      </w:r>
    </w:p>
    <w:p w:rsidR="00696308" w:rsidRDefault="00696308" w:rsidP="00696308">
      <w:pPr>
        <w:pStyle w:val="PargrafodaLista"/>
        <w:numPr>
          <w:ilvl w:val="0"/>
          <w:numId w:val="3"/>
        </w:numPr>
      </w:pPr>
      <w:r>
        <w:t>Memória principal DRAM(Foto, preço e especificação técnica)</w:t>
      </w:r>
    </w:p>
    <w:p w:rsidR="00696308" w:rsidRDefault="00696308" w:rsidP="00696308">
      <w:pPr>
        <w:pStyle w:val="PargrafodaLista"/>
        <w:numPr>
          <w:ilvl w:val="0"/>
          <w:numId w:val="3"/>
        </w:numPr>
      </w:pPr>
      <w:r>
        <w:t>Dispositivo de armazenamento em massa (HD ou SSD)</w:t>
      </w:r>
      <w:r w:rsidRPr="003812A5">
        <w:t xml:space="preserve"> </w:t>
      </w:r>
      <w:r>
        <w:t>(Foto, preço e especificação técnica)</w:t>
      </w:r>
    </w:p>
    <w:p w:rsidR="00696308" w:rsidRDefault="00696308" w:rsidP="00696308">
      <w:pPr>
        <w:pStyle w:val="PargrafodaLista"/>
        <w:numPr>
          <w:ilvl w:val="0"/>
          <w:numId w:val="3"/>
        </w:numPr>
      </w:pPr>
      <w:r>
        <w:t>Fonte de alimentação(Foto, preço e especificação técnica)</w:t>
      </w:r>
    </w:p>
    <w:p w:rsidR="00696308" w:rsidRDefault="00696308" w:rsidP="00696308">
      <w:pPr>
        <w:pStyle w:val="PargrafodaLista"/>
        <w:numPr>
          <w:ilvl w:val="0"/>
          <w:numId w:val="3"/>
        </w:numPr>
      </w:pPr>
      <w:r>
        <w:t>Gabinete(Foto, preço e especificação técnica)</w:t>
      </w:r>
    </w:p>
    <w:p w:rsidR="00B44C11" w:rsidRDefault="00696308" w:rsidP="00B44C11">
      <w:pPr>
        <w:pStyle w:val="PargrafodaLista"/>
        <w:numPr>
          <w:ilvl w:val="0"/>
          <w:numId w:val="3"/>
        </w:numPr>
      </w:pPr>
      <w:r>
        <w:t>Cooler do processador (Dependendo já vem com o processador)</w:t>
      </w:r>
      <w:r w:rsidRPr="003812A5">
        <w:t xml:space="preserve"> </w:t>
      </w:r>
      <w:r>
        <w:t>(Foto, preço e especificação técnica</w:t>
      </w:r>
      <w:r w:rsidR="00434EC4">
        <w:t>)</w:t>
      </w:r>
    </w:p>
    <w:p w:rsidR="00696308" w:rsidRDefault="00696308" w:rsidP="00696308">
      <w:pPr>
        <w:pStyle w:val="PargrafodaLista"/>
        <w:numPr>
          <w:ilvl w:val="0"/>
          <w:numId w:val="3"/>
        </w:numPr>
      </w:pPr>
      <w:r>
        <w:t>Placa de Vídeo aceleradora gráfica(Foto, preço e especificação técnica)</w:t>
      </w:r>
    </w:p>
    <w:p w:rsidR="00696308" w:rsidRDefault="00696308" w:rsidP="00696308">
      <w:pPr>
        <w:pStyle w:val="PargrafodaLista"/>
        <w:numPr>
          <w:ilvl w:val="0"/>
          <w:numId w:val="3"/>
        </w:numPr>
      </w:pPr>
      <w:r>
        <w:t>Monitor(Foto, preço e especificação técnica)</w:t>
      </w:r>
    </w:p>
    <w:p w:rsidR="00696308" w:rsidRDefault="00696308" w:rsidP="00696308">
      <w:pPr>
        <w:pStyle w:val="PargrafodaLista"/>
        <w:numPr>
          <w:ilvl w:val="0"/>
          <w:numId w:val="3"/>
        </w:numPr>
      </w:pPr>
      <w:r>
        <w:t>Teclado (Foto, preço e especificação técnica)</w:t>
      </w:r>
    </w:p>
    <w:p w:rsidR="00696308" w:rsidRDefault="00696308" w:rsidP="00696308">
      <w:pPr>
        <w:pStyle w:val="PargrafodaLista"/>
        <w:numPr>
          <w:ilvl w:val="0"/>
          <w:numId w:val="3"/>
        </w:numPr>
      </w:pPr>
      <w:r>
        <w:t>Mouse(Foto, preço e especificação técnica)</w:t>
      </w:r>
    </w:p>
    <w:p w:rsidR="00696308" w:rsidRPr="00696308" w:rsidRDefault="00696308" w:rsidP="00696308">
      <w:pPr>
        <w:rPr>
          <w:b/>
          <w:bCs/>
          <w:sz w:val="28"/>
          <w:szCs w:val="28"/>
        </w:rPr>
      </w:pPr>
    </w:p>
    <w:p w:rsidR="00AE50F0" w:rsidRDefault="00AE50F0"/>
    <w:p w:rsidR="003812A5" w:rsidRDefault="00AE50F0" w:rsidP="003812A5">
      <w:pPr>
        <w:pStyle w:val="PargrafodaLista"/>
        <w:numPr>
          <w:ilvl w:val="0"/>
          <w:numId w:val="2"/>
        </w:numPr>
      </w:pPr>
      <w:r>
        <w:t>Computador (Básico) – Para quem quer uma máquina que atenda as tarefas normais do dia a dia como navegar, criação de documentos de textos, planilhas de c</w:t>
      </w:r>
      <w:r w:rsidR="003B713D">
        <w:t>á</w:t>
      </w:r>
      <w:r>
        <w:t>lculos e mail.</w:t>
      </w:r>
    </w:p>
    <w:p w:rsidR="00696308" w:rsidRDefault="00696308" w:rsidP="003812A5"/>
    <w:tbl>
      <w:tblPr>
        <w:tblStyle w:val="Tabelacomgrade"/>
        <w:tblW w:w="0" w:type="auto"/>
        <w:tblInd w:w="421" w:type="dxa"/>
        <w:tblLook w:val="04A0" w:firstRow="1" w:lastRow="0" w:firstColumn="1" w:lastColumn="0" w:noHBand="0" w:noVBand="1"/>
      </w:tblPr>
      <w:tblGrid>
        <w:gridCol w:w="1916"/>
        <w:gridCol w:w="7293"/>
      </w:tblGrid>
      <w:tr w:rsidR="00990FEB" w:rsidTr="009B4737">
        <w:tc>
          <w:tcPr>
            <w:tcW w:w="1701" w:type="dxa"/>
          </w:tcPr>
          <w:p w:rsidR="00696308" w:rsidRDefault="00696308" w:rsidP="003812A5">
            <w:r>
              <w:t>Componente</w:t>
            </w:r>
          </w:p>
        </w:tc>
        <w:tc>
          <w:tcPr>
            <w:tcW w:w="7471" w:type="dxa"/>
          </w:tcPr>
          <w:p w:rsidR="00696308" w:rsidRPr="009B4737" w:rsidRDefault="00696308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Especificação técnica e preço</w:t>
            </w:r>
          </w:p>
        </w:tc>
      </w:tr>
      <w:tr w:rsidR="00990FEB" w:rsidTr="009B4737">
        <w:tc>
          <w:tcPr>
            <w:tcW w:w="1701" w:type="dxa"/>
          </w:tcPr>
          <w:p w:rsidR="00696308" w:rsidRDefault="001C4F9D" w:rsidP="003812A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080000" cy="108000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1" w:type="dxa"/>
          </w:tcPr>
          <w:p w:rsidR="001C4F9D" w:rsidRPr="009B4737" w:rsidRDefault="001C4F9D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Marca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AMD</w:t>
            </w:r>
          </w:p>
          <w:p w:rsidR="001C4F9D" w:rsidRPr="009B4737" w:rsidRDefault="001C4F9D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Modelo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AD7480ACABBOX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  </w:t>
            </w:r>
          </w:p>
          <w:p w:rsidR="001C4F9D" w:rsidRPr="009B4737" w:rsidRDefault="001C4F9D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Soquete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FM2+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  </w:t>
            </w:r>
          </w:p>
          <w:p w:rsidR="001C4F9D" w:rsidRPr="009B4737" w:rsidRDefault="001C4F9D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Núcleos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Dual-Core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  </w:t>
            </w:r>
          </w:p>
          <w:p w:rsidR="001C4F9D" w:rsidRPr="009B4737" w:rsidRDefault="001C4F9D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Threads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2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  </w:t>
            </w:r>
          </w:p>
          <w:p w:rsidR="001C4F9D" w:rsidRPr="009B4737" w:rsidRDefault="001C4F9D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Frequência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3,8 GHz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  </w:t>
            </w:r>
          </w:p>
          <w:p w:rsidR="001C4F9D" w:rsidRPr="009B4737" w:rsidRDefault="001C4F9D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Cache L3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1 MB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  </w:t>
            </w:r>
          </w:p>
          <w:p w:rsidR="001C4F9D" w:rsidRPr="009B4737" w:rsidRDefault="001C4F9D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Gráfico Integrado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AMD </w:t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Radeon</w:t>
            </w:r>
            <w:proofErr w:type="spellEnd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R5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  </w:t>
            </w:r>
          </w:p>
          <w:p w:rsidR="001C4F9D" w:rsidRPr="009B4737" w:rsidRDefault="001C4F9D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PCI Express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3.0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  </w:t>
            </w:r>
          </w:p>
          <w:p w:rsidR="001C4F9D" w:rsidRPr="009B4737" w:rsidRDefault="001C4F9D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TDP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65W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 </w:t>
            </w:r>
          </w:p>
          <w:p w:rsidR="004A196F" w:rsidRPr="009B4737" w:rsidRDefault="001C4F9D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b/>
                <w:bCs/>
                <w:color w:val="00B050"/>
              </w:rPr>
            </w:pPr>
            <w:r w:rsidRPr="009B4737">
              <w:rPr>
                <w:rFonts w:asciiTheme="minorHAnsi" w:eastAsiaTheme="minorEastAsia" w:hAnsiTheme="minorHAnsi" w:cstheme="minorBidi"/>
                <w:b/>
                <w:bCs/>
                <w:color w:val="00B050"/>
              </w:rPr>
              <w:t xml:space="preserve">Preço: </w:t>
            </w:r>
            <w:r w:rsidR="004A196F" w:rsidRPr="009B4737">
              <w:rPr>
                <w:rFonts w:asciiTheme="minorHAnsi" w:eastAsiaTheme="minorEastAsia" w:hAnsiTheme="minorHAnsi" w:cstheme="minorBidi"/>
                <w:b/>
                <w:bCs/>
                <w:color w:val="00B050"/>
              </w:rPr>
              <w:t>R$ 239,00</w:t>
            </w:r>
          </w:p>
          <w:p w:rsidR="001C4F9D" w:rsidRPr="009B4737" w:rsidRDefault="001C4F9D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990FEB" w:rsidTr="009B4737">
        <w:tc>
          <w:tcPr>
            <w:tcW w:w="1701" w:type="dxa"/>
          </w:tcPr>
          <w:p w:rsidR="00696308" w:rsidRDefault="00DE0320" w:rsidP="003812A5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080000" cy="900000"/>
                  <wp:effectExtent l="0" t="0" r="0" b="190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1" w:type="dxa"/>
          </w:tcPr>
          <w:p w:rsidR="004A196F" w:rsidRPr="009B4737" w:rsidRDefault="004A196F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Marca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>Asus</w:t>
            </w:r>
          </w:p>
          <w:p w:rsidR="004A196F" w:rsidRPr="009B4737" w:rsidRDefault="004A196F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Modelo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>A68HM-K</w:t>
            </w:r>
          </w:p>
          <w:p w:rsidR="004A196F" w:rsidRPr="009B4737" w:rsidRDefault="004A196F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Processador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>AMD Socket FM2+ Athlon™/A- Series Processadores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>Suporta CPU em até 4 cores</w:t>
            </w:r>
          </w:p>
          <w:p w:rsidR="004A196F" w:rsidRPr="009B4737" w:rsidRDefault="004A196F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Chipset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>AMD A68H FCH (Bolton D2H)</w:t>
            </w:r>
          </w:p>
          <w:p w:rsidR="004A196F" w:rsidRPr="009B4737" w:rsidRDefault="004A196F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Memória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Memória</w:t>
            </w:r>
            <w:proofErr w:type="spellEnd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2 x DIMM, máximo de 32GB, DDR3 1866/1600/1333/2400(O.C.)/2133 MHz Non-ECC, </w:t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Un-buffered</w:t>
            </w:r>
            <w:proofErr w:type="spellEnd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>Arquitetura de memória: Dois canais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 xml:space="preserve">Suporta Memória AMD </w:t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Memory</w:t>
            </w:r>
            <w:proofErr w:type="spellEnd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Profile (AMP)</w:t>
            </w:r>
          </w:p>
          <w:p w:rsidR="004A196F" w:rsidRPr="009B4737" w:rsidRDefault="004A196F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Gráfico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Integrated</w:t>
            </w:r>
            <w:proofErr w:type="spellEnd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AMD </w:t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Radeon</w:t>
            </w:r>
            <w:proofErr w:type="spellEnd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™ R/HD8000/HD7000 Series </w:t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Graphics</w:t>
            </w:r>
            <w:proofErr w:type="spellEnd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in </w:t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the</w:t>
            </w:r>
            <w:proofErr w:type="spellEnd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A-Series APU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 xml:space="preserve">Saída </w:t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Multi-VGA</w:t>
            </w:r>
            <w:proofErr w:type="spellEnd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: portas DVI/RGB -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>- Suporta DVI com resolução máxima de 2560 por 1600 / 60 Hz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>- Suporta RGB com resolução máxima de 1920 por 1600 / 60 Hz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>Máximo de memória compartilhada 2048 MB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 xml:space="preserve">Suporta Tecnologia AMD® Dual </w:t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Graphics</w:t>
            </w:r>
            <w:proofErr w:type="spellEnd"/>
          </w:p>
          <w:p w:rsidR="004A196F" w:rsidRPr="009B4737" w:rsidRDefault="004A196F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Slots de Expansão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 xml:space="preserve">1 x </w:t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PCIe</w:t>
            </w:r>
            <w:proofErr w:type="spellEnd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3.0 / 2.0 x16 * 2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 xml:space="preserve">1 x </w:t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PCIe</w:t>
            </w:r>
            <w:proofErr w:type="spellEnd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2.0 x1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>1 x PCI</w:t>
            </w:r>
          </w:p>
          <w:p w:rsidR="004A196F" w:rsidRPr="009B4737" w:rsidRDefault="004A196F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Armazenamento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>AMD A68H FCH (Bolton D2H) chipset :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>4 x Porta(s) SATA 6Gb/s, cinza(s),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 xml:space="preserve">Suporta </w:t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Raid</w:t>
            </w:r>
            <w:proofErr w:type="spellEnd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0, 1, 10, JBOD</w:t>
            </w:r>
          </w:p>
          <w:p w:rsidR="00DE0320" w:rsidRPr="009B4737" w:rsidRDefault="00DE0320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b/>
                <w:bCs/>
                <w:color w:val="00B050"/>
              </w:rPr>
            </w:pPr>
            <w:r w:rsidRPr="009B4737">
              <w:rPr>
                <w:rFonts w:asciiTheme="minorHAnsi" w:eastAsiaTheme="minorEastAsia" w:hAnsiTheme="minorHAnsi" w:cstheme="minorBidi"/>
                <w:b/>
                <w:bCs/>
                <w:color w:val="00B050"/>
              </w:rPr>
              <w:t>Preço: R$204,00</w:t>
            </w:r>
          </w:p>
          <w:p w:rsidR="00696308" w:rsidRPr="009B4737" w:rsidRDefault="00696308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990FEB" w:rsidTr="009B4737">
        <w:tc>
          <w:tcPr>
            <w:tcW w:w="1701" w:type="dxa"/>
          </w:tcPr>
          <w:p w:rsidR="00696308" w:rsidRDefault="00DE0320" w:rsidP="003812A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080000" cy="108000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1" w:type="dxa"/>
          </w:tcPr>
          <w:p w:rsidR="00DE0320" w:rsidRPr="009B4737" w:rsidRDefault="00DE0320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MEMORIA CORSAIR VENGEANCE LP 4GB (1X4) DDR3 1600MHZ PRETA, CML4GX3M1A1600C9</w:t>
            </w:r>
          </w:p>
          <w:p w:rsidR="00696308" w:rsidRPr="009B4737" w:rsidRDefault="00696308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  <w:p w:rsidR="00DE0320" w:rsidRPr="009B4737" w:rsidRDefault="00DE0320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b/>
                <w:bCs/>
                <w:color w:val="00B050"/>
              </w:rPr>
            </w:pPr>
            <w:r w:rsidRPr="009B4737">
              <w:rPr>
                <w:rFonts w:asciiTheme="minorHAnsi" w:eastAsiaTheme="minorEastAsia" w:hAnsiTheme="minorHAnsi" w:cstheme="minorBidi"/>
                <w:b/>
                <w:bCs/>
                <w:color w:val="00B050"/>
              </w:rPr>
              <w:t>Preço: R$209,91</w:t>
            </w:r>
          </w:p>
          <w:p w:rsidR="00DE0320" w:rsidRPr="009B4737" w:rsidRDefault="00DE0320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990FEB" w:rsidTr="009B4737">
        <w:tc>
          <w:tcPr>
            <w:tcW w:w="1701" w:type="dxa"/>
          </w:tcPr>
          <w:p w:rsidR="00696308" w:rsidRDefault="00DE0320" w:rsidP="003812A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080000" cy="900000"/>
                  <wp:effectExtent l="0" t="0" r="0" b="190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1" w:type="dxa"/>
          </w:tcPr>
          <w:p w:rsidR="00DE0320" w:rsidRPr="009B4737" w:rsidRDefault="00DE0320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Marca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Toshiba</w:t>
            </w:r>
          </w:p>
          <w:p w:rsidR="00DE0320" w:rsidRPr="009B4737" w:rsidRDefault="00DE0320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Modelo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HDWD105XZSTA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  </w:t>
            </w:r>
          </w:p>
          <w:p w:rsidR="00DE0320" w:rsidRPr="009B4737" w:rsidRDefault="00DE0320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Interface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SATA III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  </w:t>
            </w:r>
          </w:p>
          <w:p w:rsidR="00DE0320" w:rsidRPr="009B4737" w:rsidRDefault="00DE0320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Capacidade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500GB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  </w:t>
            </w:r>
          </w:p>
          <w:p w:rsidR="00DE0320" w:rsidRPr="009B4737" w:rsidRDefault="00DE0320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Cachê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64MB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  </w:t>
            </w:r>
          </w:p>
          <w:p w:rsidR="00DE0320" w:rsidRPr="009B4737" w:rsidRDefault="00DE0320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Formato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3,5"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  </w:t>
            </w:r>
          </w:p>
          <w:p w:rsidR="00DE0320" w:rsidRPr="009B4737" w:rsidRDefault="00DE0320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Rpm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7.200</w:t>
            </w:r>
          </w:p>
          <w:p w:rsidR="00DE0320" w:rsidRPr="009B4737" w:rsidRDefault="00DE0320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  <w:p w:rsidR="00DE0320" w:rsidRPr="009B4737" w:rsidRDefault="00DE0320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b/>
                <w:bCs/>
                <w:color w:val="00B050"/>
              </w:rPr>
            </w:pPr>
            <w:r w:rsidRPr="009B4737">
              <w:rPr>
                <w:rFonts w:asciiTheme="minorHAnsi" w:eastAsiaTheme="minorEastAsia" w:hAnsiTheme="minorHAnsi" w:cstheme="minorBidi"/>
                <w:b/>
                <w:bCs/>
                <w:color w:val="00B050"/>
              </w:rPr>
              <w:t>Preço: R$199,90</w:t>
            </w:r>
          </w:p>
          <w:p w:rsidR="00DE0320" w:rsidRPr="009B4737" w:rsidRDefault="00DE0320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  <w:p w:rsidR="00696308" w:rsidRPr="009B4737" w:rsidRDefault="00696308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990FEB" w:rsidTr="009B4737">
        <w:tc>
          <w:tcPr>
            <w:tcW w:w="1701" w:type="dxa"/>
          </w:tcPr>
          <w:p w:rsidR="00696308" w:rsidRDefault="00432870" w:rsidP="003812A5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080000" cy="1080000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1" w:type="dxa"/>
          </w:tcPr>
          <w:p w:rsidR="00432870" w:rsidRPr="009B4737" w:rsidRDefault="00432870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Gabinete </w:t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Tac</w:t>
            </w:r>
            <w:proofErr w:type="spellEnd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</w:t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Pc</w:t>
            </w:r>
            <w:proofErr w:type="spellEnd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Computador </w:t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Cpu</w:t>
            </w:r>
            <w:proofErr w:type="spellEnd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Com Fonte </w:t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Atx</w:t>
            </w:r>
            <w:proofErr w:type="spellEnd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230w</w:t>
            </w:r>
          </w:p>
          <w:p w:rsidR="00696308" w:rsidRPr="009B4737" w:rsidRDefault="00696308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  <w:p w:rsidR="00432870" w:rsidRPr="009B4737" w:rsidRDefault="00432870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b/>
                <w:bCs/>
                <w:color w:val="00B050"/>
              </w:rPr>
            </w:pPr>
            <w:r w:rsidRPr="009B4737">
              <w:rPr>
                <w:rFonts w:asciiTheme="minorHAnsi" w:eastAsiaTheme="minorEastAsia" w:hAnsiTheme="minorHAnsi" w:cstheme="minorBidi"/>
                <w:b/>
                <w:bCs/>
                <w:color w:val="00B050"/>
              </w:rPr>
              <w:t>Preço: R$ 129,90</w:t>
            </w:r>
          </w:p>
          <w:p w:rsidR="00432870" w:rsidRPr="009B4737" w:rsidRDefault="00432870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990FEB" w:rsidTr="009B4737">
        <w:tc>
          <w:tcPr>
            <w:tcW w:w="1701" w:type="dxa"/>
          </w:tcPr>
          <w:p w:rsidR="00696308" w:rsidRDefault="00871275" w:rsidP="003812A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080000" cy="1080000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1" w:type="dxa"/>
          </w:tcPr>
          <w:p w:rsidR="00871275" w:rsidRPr="009B4737" w:rsidRDefault="00871275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Compatibilidade: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  </w:t>
            </w:r>
          </w:p>
          <w:p w:rsidR="00871275" w:rsidRPr="009B4737" w:rsidRDefault="00871275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Intel: LGA 1156 / 1155 / 1151 / 1150 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- AMD: FM2+ / FM1 / AM2 / AM3+ / AM3 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  </w:t>
            </w:r>
          </w:p>
          <w:p w:rsidR="00871275" w:rsidRPr="009B4737" w:rsidRDefault="00871275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Conteúdo da Embalagem: </w:t>
            </w:r>
          </w:p>
          <w:p w:rsidR="00871275" w:rsidRPr="009B4737" w:rsidRDefault="00871275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Cooler para Processador </w:t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Rise</w:t>
            </w:r>
            <w:proofErr w:type="spellEnd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</w:t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Mode</w:t>
            </w:r>
            <w:proofErr w:type="spellEnd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Z1</w:t>
            </w:r>
          </w:p>
          <w:p w:rsidR="00871275" w:rsidRPr="009B4737" w:rsidRDefault="00871275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  <w:p w:rsidR="00871275" w:rsidRPr="009B4737" w:rsidRDefault="00871275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b/>
                <w:bCs/>
                <w:color w:val="00B050"/>
              </w:rPr>
            </w:pPr>
            <w:r w:rsidRPr="009B4737">
              <w:rPr>
                <w:rFonts w:asciiTheme="minorHAnsi" w:eastAsiaTheme="minorEastAsia" w:hAnsiTheme="minorHAnsi" w:cstheme="minorBidi"/>
                <w:b/>
                <w:bCs/>
                <w:color w:val="00B050"/>
              </w:rPr>
              <w:t>Preço: 27,90</w:t>
            </w:r>
          </w:p>
          <w:p w:rsidR="00696308" w:rsidRPr="009B4737" w:rsidRDefault="00696308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990FEB" w:rsidRPr="00984F0E" w:rsidTr="009B4737">
        <w:tc>
          <w:tcPr>
            <w:tcW w:w="1701" w:type="dxa"/>
          </w:tcPr>
          <w:p w:rsidR="00696308" w:rsidRDefault="00984F0E" w:rsidP="003812A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080000" cy="1080000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m 8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1" w:type="dxa"/>
          </w:tcPr>
          <w:p w:rsidR="00984F0E" w:rsidRPr="009B4737" w:rsidRDefault="00984F0E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Monitor LED 15.6" Widescreen </w:t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Goldentec</w:t>
            </w:r>
            <w:proofErr w:type="spellEnd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MG15 VGA / HDMI - Preto</w:t>
            </w:r>
          </w:p>
          <w:p w:rsidR="00696308" w:rsidRPr="009B4737" w:rsidRDefault="00696308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  <w:p w:rsidR="00984F0E" w:rsidRPr="009B4737" w:rsidRDefault="00984F0E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b/>
                <w:bCs/>
                <w:color w:val="00B050"/>
              </w:rPr>
            </w:pPr>
            <w:proofErr w:type="spellStart"/>
            <w:r w:rsidRPr="009B4737">
              <w:rPr>
                <w:rFonts w:asciiTheme="minorHAnsi" w:eastAsiaTheme="minorEastAsia" w:hAnsiTheme="minorHAnsi" w:cstheme="minorBidi"/>
                <w:b/>
                <w:bCs/>
                <w:color w:val="00B050"/>
              </w:rPr>
              <w:t>Preço</w:t>
            </w:r>
            <w:proofErr w:type="spellEnd"/>
            <w:r w:rsidRPr="009B4737">
              <w:rPr>
                <w:rFonts w:asciiTheme="minorHAnsi" w:eastAsiaTheme="minorEastAsia" w:hAnsiTheme="minorHAnsi" w:cstheme="minorBidi"/>
                <w:b/>
                <w:bCs/>
                <w:color w:val="00B050"/>
              </w:rPr>
              <w:t xml:space="preserve">: </w:t>
            </w:r>
            <w:hyperlink r:id="rId14" w:tgtFrame="_blank" w:tooltip="Ver ofertas para Monitor LED 15.6&quot; Widescreen Goldentec MG15 VGA / HDMI - Preto" w:history="1">
              <w:r w:rsidRPr="009B4737">
                <w:rPr>
                  <w:rFonts w:asciiTheme="minorHAnsi" w:eastAsiaTheme="minorEastAsia" w:hAnsiTheme="minorHAnsi" w:cstheme="minorBidi"/>
                  <w:b/>
                  <w:bCs/>
                  <w:color w:val="00B050"/>
                </w:rPr>
                <w:t>R$ 379,70</w:t>
              </w:r>
            </w:hyperlink>
          </w:p>
          <w:p w:rsidR="00984F0E" w:rsidRPr="009B4737" w:rsidRDefault="00984F0E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990FEB" w:rsidRPr="00990FEB" w:rsidTr="009B4737">
        <w:tc>
          <w:tcPr>
            <w:tcW w:w="1701" w:type="dxa"/>
          </w:tcPr>
          <w:p w:rsidR="00696308" w:rsidRPr="00984F0E" w:rsidRDefault="00990FEB" w:rsidP="003812A5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080000" cy="1080000"/>
                  <wp:effectExtent l="0" t="0" r="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9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1" w:type="dxa"/>
          </w:tcPr>
          <w:p w:rsidR="00990FEB" w:rsidRPr="009B4737" w:rsidRDefault="00990FEB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KIT TECLADO E MOUSE MULTILASER TC240 SLIM PRETO, TC240</w:t>
            </w:r>
          </w:p>
          <w:p w:rsidR="00696308" w:rsidRPr="009B4737" w:rsidRDefault="00696308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  <w:p w:rsidR="00990FEB" w:rsidRPr="009B4737" w:rsidRDefault="00990FEB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b/>
                <w:bCs/>
                <w:color w:val="00B050"/>
              </w:rPr>
              <w:t>Preço: 59,90</w:t>
            </w:r>
          </w:p>
        </w:tc>
      </w:tr>
      <w:tr w:rsidR="00695D4F" w:rsidRPr="00990FEB" w:rsidTr="009B4737">
        <w:tc>
          <w:tcPr>
            <w:tcW w:w="1701" w:type="dxa"/>
          </w:tcPr>
          <w:p w:rsidR="00695D4F" w:rsidRPr="003E6F71" w:rsidRDefault="00695D4F" w:rsidP="00695D4F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51B84BB" wp14:editId="4BBFC191">
                  <wp:extent cx="1080000" cy="1080000"/>
                  <wp:effectExtent l="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9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1" w:type="dxa"/>
          </w:tcPr>
          <w:p w:rsidR="00695D4F" w:rsidRPr="009B4737" w:rsidRDefault="00695D4F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Estabilizador </w:t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Ragtech</w:t>
            </w:r>
            <w:proofErr w:type="spellEnd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</w:t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Side</w:t>
            </w:r>
            <w:proofErr w:type="spellEnd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Way para PC Xbox Ps3 Ps4 300va </w:t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Trivolt</w:t>
            </w:r>
            <w:proofErr w:type="spellEnd"/>
          </w:p>
          <w:p w:rsidR="00695D4F" w:rsidRPr="009B4737" w:rsidRDefault="00695D4F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  <w:p w:rsidR="00695D4F" w:rsidRPr="009B4737" w:rsidRDefault="00695D4F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b/>
                <w:bCs/>
                <w:color w:val="00B050"/>
              </w:rPr>
            </w:pPr>
            <w:r w:rsidRPr="009B4737">
              <w:rPr>
                <w:rFonts w:asciiTheme="minorHAnsi" w:eastAsiaTheme="minorEastAsia" w:hAnsiTheme="minorHAnsi" w:cstheme="minorBidi"/>
                <w:b/>
                <w:bCs/>
                <w:color w:val="00B050"/>
              </w:rPr>
              <w:t>Preço: R$ 157,40</w:t>
            </w:r>
          </w:p>
          <w:p w:rsidR="00695D4F" w:rsidRPr="009B4737" w:rsidRDefault="00695D4F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990FEB" w:rsidRPr="009B4737" w:rsidTr="009B4737">
        <w:tc>
          <w:tcPr>
            <w:tcW w:w="1701" w:type="dxa"/>
          </w:tcPr>
          <w:p w:rsidR="00696308" w:rsidRPr="009B4737" w:rsidRDefault="00695D4F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b/>
                <w:bCs/>
                <w:color w:val="00B050"/>
              </w:rPr>
            </w:pPr>
            <w:r w:rsidRPr="009B4737">
              <w:rPr>
                <w:rFonts w:asciiTheme="minorHAnsi" w:eastAsiaTheme="minorEastAsia" w:hAnsiTheme="minorHAnsi" w:cstheme="minorBidi"/>
                <w:b/>
                <w:bCs/>
                <w:color w:val="00B050"/>
              </w:rPr>
              <w:t>Total</w:t>
            </w:r>
          </w:p>
        </w:tc>
        <w:tc>
          <w:tcPr>
            <w:tcW w:w="7471" w:type="dxa"/>
          </w:tcPr>
          <w:p w:rsidR="00696308" w:rsidRPr="009B4737" w:rsidRDefault="00204737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b/>
                <w:bCs/>
                <w:color w:val="00B050"/>
              </w:rPr>
            </w:pPr>
            <w:r w:rsidRPr="009B4737">
              <w:rPr>
                <w:rFonts w:asciiTheme="minorHAnsi" w:eastAsiaTheme="minorEastAsia" w:hAnsiTheme="minorHAnsi" w:cstheme="minorBidi"/>
                <w:b/>
                <w:bCs/>
                <w:color w:val="00B050"/>
              </w:rPr>
              <w:t>R$  1.607,61</w:t>
            </w:r>
          </w:p>
        </w:tc>
      </w:tr>
      <w:tr w:rsidR="00990FEB" w:rsidRPr="00990FEB" w:rsidTr="009B4737">
        <w:tc>
          <w:tcPr>
            <w:tcW w:w="1701" w:type="dxa"/>
          </w:tcPr>
          <w:p w:rsidR="00696308" w:rsidRPr="00990FEB" w:rsidRDefault="00696308" w:rsidP="003812A5">
            <w:pPr>
              <w:rPr>
                <w:noProof/>
              </w:rPr>
            </w:pPr>
          </w:p>
        </w:tc>
        <w:tc>
          <w:tcPr>
            <w:tcW w:w="7471" w:type="dxa"/>
          </w:tcPr>
          <w:p w:rsidR="00696308" w:rsidRPr="009B4737" w:rsidRDefault="00696308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</w:tbl>
    <w:p w:rsidR="00AE50F0" w:rsidRPr="00990FEB" w:rsidRDefault="00AE50F0" w:rsidP="003812A5"/>
    <w:p w:rsidR="00696308" w:rsidRPr="00990FEB" w:rsidRDefault="00696308">
      <w:r w:rsidRPr="00990FEB">
        <w:br w:type="page"/>
      </w:r>
    </w:p>
    <w:p w:rsidR="003812A5" w:rsidRPr="00990FEB" w:rsidRDefault="003812A5" w:rsidP="003812A5">
      <w:pPr>
        <w:ind w:left="708"/>
      </w:pPr>
    </w:p>
    <w:p w:rsidR="00AE50F0" w:rsidRDefault="00AE50F0" w:rsidP="00AE50F0">
      <w:pPr>
        <w:pStyle w:val="PargrafodaLista"/>
        <w:numPr>
          <w:ilvl w:val="0"/>
          <w:numId w:val="2"/>
        </w:numPr>
      </w:pPr>
      <w:r>
        <w:t xml:space="preserve">Computador </w:t>
      </w:r>
      <w:proofErr w:type="spellStart"/>
      <w:r>
        <w:t>Gamer</w:t>
      </w:r>
      <w:proofErr w:type="spellEnd"/>
      <w:r>
        <w:t xml:space="preserve"> (Custo benefício) – Para quem quer uma máquina que atenda as necessidades de jogos mais atuais.</w:t>
      </w:r>
    </w:p>
    <w:tbl>
      <w:tblPr>
        <w:tblStyle w:val="Tabelacomgrade"/>
        <w:tblW w:w="18836" w:type="dxa"/>
        <w:tblInd w:w="-1139" w:type="dxa"/>
        <w:tblLook w:val="04A0" w:firstRow="1" w:lastRow="0" w:firstColumn="1" w:lastColumn="0" w:noHBand="0" w:noVBand="1"/>
      </w:tblPr>
      <w:tblGrid>
        <w:gridCol w:w="1916"/>
        <w:gridCol w:w="16920"/>
      </w:tblGrid>
      <w:tr w:rsidR="00707FBF" w:rsidTr="009B4737">
        <w:tc>
          <w:tcPr>
            <w:tcW w:w="1843" w:type="dxa"/>
          </w:tcPr>
          <w:p w:rsidR="00696308" w:rsidRDefault="00696308" w:rsidP="00384475">
            <w:r>
              <w:t>Componente</w:t>
            </w:r>
          </w:p>
        </w:tc>
        <w:tc>
          <w:tcPr>
            <w:tcW w:w="16993" w:type="dxa"/>
          </w:tcPr>
          <w:p w:rsidR="00696308" w:rsidRPr="009B4737" w:rsidRDefault="00696308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Especificação técnica e preço</w:t>
            </w:r>
          </w:p>
        </w:tc>
      </w:tr>
      <w:tr w:rsidR="00707FBF" w:rsidRPr="00204737" w:rsidTr="009B4737">
        <w:tc>
          <w:tcPr>
            <w:tcW w:w="1843" w:type="dxa"/>
          </w:tcPr>
          <w:p w:rsidR="00696308" w:rsidRDefault="00204737" w:rsidP="0038447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080000" cy="1080000"/>
                  <wp:effectExtent l="0" t="0" r="0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m 11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93" w:type="dxa"/>
          </w:tcPr>
          <w:p w:rsidR="00204737" w:rsidRPr="009B4737" w:rsidRDefault="00204737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Marca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>AMD</w:t>
            </w:r>
          </w:p>
          <w:p w:rsidR="00204737" w:rsidRPr="009B4737" w:rsidRDefault="00204737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Modelo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>100-100000284BOX</w:t>
            </w:r>
          </w:p>
          <w:p w:rsidR="00204737" w:rsidRPr="009B4737" w:rsidRDefault="00204737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Soquete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>AM4</w:t>
            </w:r>
          </w:p>
          <w:p w:rsidR="00204737" w:rsidRPr="009B4737" w:rsidRDefault="00204737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Núcleos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>4</w:t>
            </w:r>
          </w:p>
          <w:p w:rsidR="00204737" w:rsidRPr="009B4737" w:rsidRDefault="00204737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Threads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>8</w:t>
            </w:r>
          </w:p>
          <w:p w:rsidR="00204737" w:rsidRPr="009B4737" w:rsidRDefault="00204737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Frequência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>3.6 GHz</w:t>
            </w:r>
          </w:p>
          <w:p w:rsidR="00204737" w:rsidRPr="009B4737" w:rsidRDefault="00204737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Frequência Max Turbo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>3,9 GHz</w:t>
            </w:r>
          </w:p>
          <w:p w:rsidR="00204737" w:rsidRPr="009B4737" w:rsidRDefault="00204737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</w:pPr>
            <w:r w:rsidRPr="009B4737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val="en-US"/>
              </w:rPr>
              <w:t>Cache L2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br/>
              <w:t>2MB</w:t>
            </w:r>
          </w:p>
          <w:p w:rsidR="00204737" w:rsidRPr="009B4737" w:rsidRDefault="00204737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</w:pPr>
            <w:r w:rsidRPr="009B4737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val="en-US"/>
              </w:rPr>
              <w:t>Cache L3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br/>
              <w:t>16MB</w:t>
            </w:r>
          </w:p>
          <w:p w:rsidR="00204737" w:rsidRPr="009B4737" w:rsidRDefault="00204737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</w:pPr>
            <w:r w:rsidRPr="009B4737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val="en-US"/>
              </w:rPr>
              <w:t>CMOS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br/>
              <w:t xml:space="preserve">TSMC 7nm </w:t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>FinFET</w:t>
            </w:r>
            <w:proofErr w:type="spellEnd"/>
          </w:p>
          <w:p w:rsidR="00204737" w:rsidRPr="009B4737" w:rsidRDefault="00204737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</w:pPr>
            <w:r w:rsidRPr="009B4737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val="en-US"/>
              </w:rPr>
              <w:t>TDP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br/>
              <w:t>65W</w:t>
            </w:r>
          </w:p>
          <w:p w:rsidR="00AF280E" w:rsidRPr="009B4737" w:rsidRDefault="00AF280E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</w:pPr>
          </w:p>
          <w:p w:rsidR="00AF280E" w:rsidRPr="009B4737" w:rsidRDefault="00AF280E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b/>
                <w:bCs/>
                <w:color w:val="00B050"/>
              </w:rPr>
            </w:pPr>
            <w:r w:rsidRPr="009B4737">
              <w:rPr>
                <w:rFonts w:asciiTheme="minorHAnsi" w:eastAsiaTheme="minorEastAsia" w:hAnsiTheme="minorHAnsi" w:cstheme="minorBidi"/>
                <w:b/>
                <w:bCs/>
                <w:color w:val="00B050"/>
              </w:rPr>
              <w:t>Preço: R$749,01</w:t>
            </w:r>
          </w:p>
          <w:p w:rsidR="00AF280E" w:rsidRPr="009B4737" w:rsidRDefault="00AF280E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  <w:p w:rsidR="00696308" w:rsidRPr="009B4737" w:rsidRDefault="00696308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707FBF" w:rsidRPr="00E11397" w:rsidTr="009B4737">
        <w:tc>
          <w:tcPr>
            <w:tcW w:w="1843" w:type="dxa"/>
          </w:tcPr>
          <w:p w:rsidR="00696308" w:rsidRPr="00204737" w:rsidRDefault="00E11397" w:rsidP="00384475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080000" cy="1080000"/>
                  <wp:effectExtent l="0" t="0" r="0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m 12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93" w:type="dxa"/>
          </w:tcPr>
          <w:p w:rsidR="00E11397" w:rsidRPr="009B4737" w:rsidRDefault="00E11397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Marca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>Asus</w:t>
            </w:r>
          </w:p>
          <w:p w:rsidR="00E11397" w:rsidRPr="009B4737" w:rsidRDefault="00E11397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Modelo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>PRIME B550M-A (WI-FI)</w:t>
            </w:r>
          </w:p>
          <w:p w:rsidR="00E11397" w:rsidRPr="009B4737" w:rsidRDefault="00E11397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Processador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 xml:space="preserve">AMD Socket AM4 AMD </w:t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Ryzen</w:t>
            </w:r>
            <w:proofErr w:type="spellEnd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™ de 3ª Geração</w:t>
            </w:r>
          </w:p>
          <w:p w:rsidR="00E11397" w:rsidRPr="009B4737" w:rsidRDefault="00E11397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Chipset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>AMD B550</w:t>
            </w:r>
          </w:p>
          <w:p w:rsidR="00E11397" w:rsidRPr="009B4737" w:rsidRDefault="00E11397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Memória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 xml:space="preserve">Processador AMD </w:t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Ryzen</w:t>
            </w:r>
            <w:proofErr w:type="spellEnd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™ de 3ª Geração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>Memória 4 x DIMM, máximo de 128GB , DDR4 4600(O.C)</w:t>
            </w:r>
          </w:p>
          <w:p w:rsidR="00E11397" w:rsidRPr="009B4737" w:rsidRDefault="00E11397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/4400(O.C)/4266(O.C.)/4133(O.C.)/4000</w:t>
            </w:r>
          </w:p>
          <w:p w:rsidR="00E11397" w:rsidRPr="009B4737" w:rsidRDefault="00E11397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(O.C.)/3866(O.C.)/3733(O.C.)/3600(O.C.)/3466(O.C.)/</w:t>
            </w:r>
          </w:p>
          <w:p w:rsidR="00E11397" w:rsidRPr="009B4737" w:rsidRDefault="00E11397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3333(O.C.)/3200/3000/2800/2666/2400/2133 MHz </w:t>
            </w:r>
          </w:p>
          <w:p w:rsidR="00E11397" w:rsidRPr="009B4737" w:rsidRDefault="00E11397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Un-buffered</w:t>
            </w:r>
            <w:proofErr w:type="spellEnd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 xml:space="preserve">Arquitetura de memória: Dual </w:t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Channel</w:t>
            </w:r>
            <w:proofErr w:type="spellEnd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 xml:space="preserve">Next </w:t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Generation</w:t>
            </w:r>
            <w:proofErr w:type="spellEnd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AMD </w:t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Ryzen</w:t>
            </w:r>
            <w:proofErr w:type="spellEnd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PRO Processors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 xml:space="preserve">O Suporte a ECC </w:t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Memory</w:t>
            </w:r>
            <w:proofErr w:type="spellEnd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(modo ECC) </w:t>
            </w:r>
          </w:p>
          <w:p w:rsidR="00E11397" w:rsidRPr="009B4737" w:rsidRDefault="00E11397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lastRenderedPageBreak/>
              <w:t>varia de acordo com a CPU.</w:t>
            </w:r>
          </w:p>
          <w:p w:rsidR="00E11397" w:rsidRPr="009B4737" w:rsidRDefault="00E11397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Gráfico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>1 x D-Sub (VGA)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>1 x DVI-D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>1 x HDMI 2.1 (4K a 60HZ)</w:t>
            </w:r>
          </w:p>
          <w:p w:rsidR="00E11397" w:rsidRPr="009B4737" w:rsidRDefault="00E11397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Slots de Expansão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 xml:space="preserve">Processador AMD </w:t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Ryzen</w:t>
            </w:r>
            <w:proofErr w:type="spellEnd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™ de 3ª Geração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 xml:space="preserve">1 x </w:t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PCIe</w:t>
            </w:r>
            <w:proofErr w:type="spellEnd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4.0 x16 (modo x16)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>AMD B550 Chipset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 xml:space="preserve">1 x </w:t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PCIe</w:t>
            </w:r>
            <w:proofErr w:type="spellEnd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3.0 x16 (modo x4)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 xml:space="preserve">1 x </w:t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PCIe</w:t>
            </w:r>
            <w:proofErr w:type="spellEnd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3.0 x1</w:t>
            </w:r>
          </w:p>
          <w:p w:rsidR="00E11397" w:rsidRPr="009B4737" w:rsidRDefault="00E11397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Armazenamento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>Suporte no total 2x slots (s) M.2 e 4x portas SATA 6Gb / s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 xml:space="preserve">Processador AMD </w:t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Ryzen</w:t>
            </w:r>
            <w:proofErr w:type="spellEnd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™ de 3ª Geração: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 xml:space="preserve">1 x M.2 Soquete 3, com tecla M, Tipo 2242/2260/2280/22110 </w:t>
            </w:r>
          </w:p>
          <w:p w:rsidR="00E11397" w:rsidRPr="009B4737" w:rsidRDefault="00E11397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(PCIE 4.0 x4 e modos SATA) </w:t>
            </w:r>
          </w:p>
          <w:p w:rsidR="00E11397" w:rsidRPr="009B4737" w:rsidRDefault="00E11397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os dispositivos de armazenamento suportam o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>chipset AMD B550: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>1 x Soquete M.2 3, com chave M, tipo 2242/2260/2280</w:t>
            </w:r>
          </w:p>
          <w:p w:rsidR="00E11397" w:rsidRPr="009B4737" w:rsidRDefault="00E11397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(modos PCIE 3.0 x4 e SATA) </w:t>
            </w:r>
          </w:p>
          <w:p w:rsidR="00E11397" w:rsidRPr="009B4737" w:rsidRDefault="00E11397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os dispositivos de armazenamento suportam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>4 x Portas SATA 6 Gb / s ,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 xml:space="preserve">Suporta </w:t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Raid</w:t>
            </w:r>
            <w:proofErr w:type="spellEnd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0, 1, 10</w:t>
            </w:r>
          </w:p>
          <w:p w:rsidR="00AF280E" w:rsidRPr="009B4737" w:rsidRDefault="00AF280E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  <w:p w:rsidR="00AF280E" w:rsidRPr="009B4737" w:rsidRDefault="00AF280E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b/>
                <w:bCs/>
                <w:color w:val="00B050"/>
              </w:rPr>
            </w:pPr>
            <w:r w:rsidRPr="009B4737">
              <w:rPr>
                <w:rFonts w:asciiTheme="minorHAnsi" w:eastAsiaTheme="minorEastAsia" w:hAnsiTheme="minorHAnsi" w:cstheme="minorBidi"/>
                <w:b/>
                <w:bCs/>
                <w:color w:val="00B050"/>
              </w:rPr>
              <w:t>Preço: R$1.249,98</w:t>
            </w:r>
          </w:p>
          <w:p w:rsidR="00AF280E" w:rsidRPr="009B4737" w:rsidRDefault="00AF280E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  <w:p w:rsidR="00696308" w:rsidRPr="009B4737" w:rsidRDefault="00696308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707FBF" w:rsidRPr="00E11397" w:rsidTr="009B4737">
        <w:tc>
          <w:tcPr>
            <w:tcW w:w="1843" w:type="dxa"/>
          </w:tcPr>
          <w:p w:rsidR="00696308" w:rsidRPr="00E11397" w:rsidRDefault="00A351A4" w:rsidP="00A351A4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080000" cy="1080000"/>
                  <wp:effectExtent l="0" t="0" r="0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m 13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93" w:type="dxa"/>
          </w:tcPr>
          <w:p w:rsidR="003C4893" w:rsidRPr="009B4737" w:rsidRDefault="003C4893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Marca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Corsair</w:t>
            </w:r>
            <w:proofErr w:type="spellEnd"/>
          </w:p>
          <w:p w:rsidR="003C4893" w:rsidRPr="009B4737" w:rsidRDefault="003C4893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Modelo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>CMK16GX4M2D3200C16</w:t>
            </w:r>
          </w:p>
          <w:p w:rsidR="003C4893" w:rsidRPr="009B4737" w:rsidRDefault="003C4893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Tipo de memória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>SDRAM DDR4 de 288 pinos</w:t>
            </w:r>
          </w:p>
          <w:p w:rsidR="003C4893" w:rsidRPr="009B4737" w:rsidRDefault="003C4893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Capacidade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>16 GB (2 x 8 GB)</w:t>
            </w:r>
          </w:p>
          <w:p w:rsidR="003C4893" w:rsidRPr="009B4737" w:rsidRDefault="003C4893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Frequência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>3200 MHz</w:t>
            </w:r>
          </w:p>
          <w:p w:rsidR="003C4893" w:rsidRPr="009B4737" w:rsidRDefault="003C4893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Latência CAS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>16</w:t>
            </w:r>
          </w:p>
          <w:p w:rsidR="003C4893" w:rsidRPr="009B4737" w:rsidRDefault="003C4893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Tensão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>1,35 V</w:t>
            </w:r>
          </w:p>
          <w:p w:rsidR="00696308" w:rsidRPr="009B4737" w:rsidRDefault="00696308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  <w:p w:rsidR="003C4893" w:rsidRPr="009B4737" w:rsidRDefault="003C4893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b/>
                <w:bCs/>
                <w:color w:val="00B050"/>
              </w:rPr>
            </w:pPr>
            <w:r w:rsidRPr="009B4737">
              <w:rPr>
                <w:rFonts w:asciiTheme="minorHAnsi" w:eastAsiaTheme="minorEastAsia" w:hAnsiTheme="minorHAnsi" w:cstheme="minorBidi"/>
                <w:b/>
                <w:bCs/>
                <w:color w:val="00B050"/>
              </w:rPr>
              <w:t>Preço: R$689,02</w:t>
            </w:r>
          </w:p>
          <w:p w:rsidR="003C4893" w:rsidRPr="009B4737" w:rsidRDefault="003C4893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707FBF" w:rsidRPr="00E11397" w:rsidTr="009B4737">
        <w:tc>
          <w:tcPr>
            <w:tcW w:w="1843" w:type="dxa"/>
          </w:tcPr>
          <w:p w:rsidR="00696308" w:rsidRPr="00E11397" w:rsidRDefault="008627BE" w:rsidP="0038447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080000" cy="900000"/>
                  <wp:effectExtent l="0" t="0" r="0" b="1905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m 14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93" w:type="dxa"/>
          </w:tcPr>
          <w:p w:rsidR="008627BE" w:rsidRPr="009B4737" w:rsidRDefault="008627BE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Marca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>Kingston</w:t>
            </w:r>
          </w:p>
          <w:p w:rsidR="008627BE" w:rsidRPr="009B4737" w:rsidRDefault="008627BE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Modelo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>SA1000M8/480G</w:t>
            </w:r>
          </w:p>
          <w:p w:rsidR="008627BE" w:rsidRPr="009B4737" w:rsidRDefault="008627BE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lastRenderedPageBreak/>
              <w:t>Formato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>M.2 2280</w:t>
            </w:r>
          </w:p>
          <w:p w:rsidR="008627BE" w:rsidRPr="009B4737" w:rsidRDefault="008627BE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Interface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PCIe</w:t>
            </w:r>
            <w:proofErr w:type="spellEnd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</w:t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NVMe</w:t>
            </w:r>
            <w:proofErr w:type="spellEnd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™ </w:t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Ger</w:t>
            </w:r>
            <w:proofErr w:type="spellEnd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3.0 x 2 Pistas</w:t>
            </w:r>
          </w:p>
          <w:p w:rsidR="008627BE" w:rsidRPr="009B4737" w:rsidRDefault="008627BE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Capacidade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>480GB</w:t>
            </w:r>
          </w:p>
          <w:p w:rsidR="008627BE" w:rsidRPr="009B4737" w:rsidRDefault="008627BE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Controlador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Phison</w:t>
            </w:r>
            <w:proofErr w:type="spellEnd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E8</w:t>
            </w:r>
          </w:p>
          <w:p w:rsidR="008627BE" w:rsidRPr="009B4737" w:rsidRDefault="008627BE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NAND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>3D TLC</w:t>
            </w:r>
          </w:p>
          <w:p w:rsidR="008627BE" w:rsidRPr="009B4737" w:rsidRDefault="008627BE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Velocidade de Leitura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>1.500 MB/s</w:t>
            </w:r>
          </w:p>
          <w:p w:rsidR="008627BE" w:rsidRPr="009B4737" w:rsidRDefault="008627BE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Velocidade de Gravação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>900MB/s</w:t>
            </w:r>
          </w:p>
          <w:p w:rsidR="008627BE" w:rsidRPr="009B4737" w:rsidRDefault="008627BE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  <w:p w:rsidR="008627BE" w:rsidRPr="009B4737" w:rsidRDefault="008627BE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b/>
                <w:bCs/>
                <w:color w:val="00B050"/>
              </w:rPr>
            </w:pPr>
            <w:r w:rsidRPr="009B4737">
              <w:rPr>
                <w:rFonts w:asciiTheme="minorHAnsi" w:eastAsiaTheme="minorEastAsia" w:hAnsiTheme="minorHAnsi" w:cstheme="minorBidi"/>
                <w:b/>
                <w:bCs/>
                <w:color w:val="00B050"/>
              </w:rPr>
              <w:t>Preço: R$559,02</w:t>
            </w:r>
          </w:p>
          <w:p w:rsidR="008627BE" w:rsidRPr="009B4737" w:rsidRDefault="008627BE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  <w:p w:rsidR="00696308" w:rsidRPr="009B4737" w:rsidRDefault="00696308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707FBF" w:rsidRPr="00E11397" w:rsidTr="009B4737">
        <w:tc>
          <w:tcPr>
            <w:tcW w:w="1843" w:type="dxa"/>
          </w:tcPr>
          <w:p w:rsidR="00696308" w:rsidRPr="00E11397" w:rsidRDefault="00186A83" w:rsidP="00384475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080000" cy="900000"/>
                  <wp:effectExtent l="0" t="0" r="0" b="1905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m 15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93" w:type="dxa"/>
          </w:tcPr>
          <w:p w:rsidR="00186A83" w:rsidRPr="009B4737" w:rsidRDefault="00186A83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Tipo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 xml:space="preserve">ATX </w:t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Mid</w:t>
            </w:r>
            <w:proofErr w:type="spellEnd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Tower Case</w:t>
            </w:r>
          </w:p>
          <w:p w:rsidR="00186A83" w:rsidRPr="009B4737" w:rsidRDefault="00186A83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 xml:space="preserve">M/B </w:t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Compativel</w:t>
            </w:r>
            <w:proofErr w:type="spellEnd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>ATX / Micro ATX</w:t>
            </w:r>
          </w:p>
          <w:p w:rsidR="00186A83" w:rsidRPr="009B4737" w:rsidRDefault="00186A83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 xml:space="preserve">Tamanho </w:t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max</w:t>
            </w:r>
            <w:proofErr w:type="spellEnd"/>
            <w:r w:rsidRPr="009B4737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 xml:space="preserve"> VGA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>270~400mm</w:t>
            </w:r>
          </w:p>
          <w:p w:rsidR="00186A83" w:rsidRPr="009B4737" w:rsidRDefault="00186A83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</w:pPr>
            <w:r w:rsidRPr="009B4737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val="en-US"/>
              </w:rPr>
              <w:t>Slots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br/>
              <w:t>7 slot</w:t>
            </w:r>
          </w:p>
          <w:p w:rsidR="00186A83" w:rsidRPr="009B4737" w:rsidRDefault="00186A83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</w:pPr>
            <w:r w:rsidRPr="009B4737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val="en-US"/>
              </w:rPr>
              <w:t>Cor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br/>
              <w:t>Black</w:t>
            </w:r>
          </w:p>
          <w:p w:rsidR="00186A83" w:rsidRPr="009B4737" w:rsidRDefault="00186A83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</w:pPr>
            <w:r w:rsidRPr="009B4737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val="en-US"/>
              </w:rPr>
              <w:t>Drive Bays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br/>
              <w:t>5.25" External Bay </w:t>
            </w:r>
            <w:r w:rsidRPr="009B4737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val="en-US"/>
              </w:rPr>
              <w:t>x 1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br/>
              <w:t>3.5" Internal Bay </w:t>
            </w:r>
            <w:r w:rsidRPr="009B4737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val="en-US"/>
              </w:rPr>
              <w:t>x 6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br/>
              <w:t>2.5” External Bay </w:t>
            </w:r>
            <w:r w:rsidRPr="009B4737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val="en-US"/>
              </w:rPr>
              <w:t>x 2</w:t>
            </w:r>
          </w:p>
          <w:p w:rsidR="00186A83" w:rsidRPr="009B4737" w:rsidRDefault="00186A83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I/O Painel frontal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</w:r>
            <w:r w:rsidRPr="009B4737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1 x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 </w:t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Microphone</w:t>
            </w:r>
            <w:proofErr w:type="spellEnd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</w:r>
            <w:r w:rsidRPr="009B4737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1 x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 Headphones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</w:r>
            <w:r w:rsidRPr="009B4737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2 x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 USB 3.0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</w:r>
            <w:r w:rsidRPr="009B4737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2 x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 USB 2.0</w:t>
            </w:r>
          </w:p>
          <w:p w:rsidR="00696308" w:rsidRPr="009B4737" w:rsidRDefault="00696308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  <w:p w:rsidR="00186A83" w:rsidRPr="009B4737" w:rsidRDefault="00186A83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b/>
                <w:bCs/>
                <w:color w:val="00B050"/>
              </w:rPr>
            </w:pPr>
            <w:r w:rsidRPr="009B4737">
              <w:rPr>
                <w:rFonts w:asciiTheme="minorHAnsi" w:eastAsiaTheme="minorEastAsia" w:hAnsiTheme="minorHAnsi" w:cstheme="minorBidi"/>
                <w:b/>
                <w:bCs/>
                <w:color w:val="00B050"/>
              </w:rPr>
              <w:t>Preço: R$351,12</w:t>
            </w:r>
          </w:p>
          <w:p w:rsidR="00186A83" w:rsidRPr="009B4737" w:rsidRDefault="00186A83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707FBF" w:rsidRPr="00E11397" w:rsidTr="009B4737">
        <w:tc>
          <w:tcPr>
            <w:tcW w:w="1843" w:type="dxa"/>
          </w:tcPr>
          <w:p w:rsidR="00696308" w:rsidRPr="00E11397" w:rsidRDefault="000C2A2B" w:rsidP="0038447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080000" cy="1080000"/>
                  <wp:effectExtent l="0" t="0" r="0" b="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m 16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93" w:type="dxa"/>
          </w:tcPr>
          <w:p w:rsidR="000C2A2B" w:rsidRPr="009B4737" w:rsidRDefault="000C2A2B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Marca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>Cooler Master</w:t>
            </w:r>
          </w:p>
          <w:p w:rsidR="000C2A2B" w:rsidRPr="009B4737" w:rsidRDefault="000C2A2B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Modelo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>RR-H410-20PC-R1</w:t>
            </w:r>
          </w:p>
          <w:p w:rsidR="000C2A2B" w:rsidRPr="009B4737" w:rsidRDefault="000C2A2B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Soquete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>Intel: LGA2066, LGA2011-v3, LGA2011, LGA1200, LGA1151, LGA1150, LGA1155, LGA1156, LGA1366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>AMD: AM4, AM3+, AM3, AM2+, AM2, FM2+, FM2, FM1</w:t>
            </w:r>
          </w:p>
          <w:p w:rsidR="000C2A2B" w:rsidRPr="009B4737" w:rsidRDefault="000C2A2B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b/>
                <w:bCs/>
                <w:color w:val="00B050"/>
              </w:rPr>
            </w:pPr>
            <w:r w:rsidRPr="009B4737">
              <w:rPr>
                <w:rFonts w:asciiTheme="minorHAnsi" w:eastAsiaTheme="minorEastAsia" w:hAnsiTheme="minorHAnsi" w:cstheme="minorBidi"/>
                <w:b/>
                <w:bCs/>
                <w:color w:val="00B050"/>
              </w:rPr>
              <w:t>Preço: R$175,90</w:t>
            </w:r>
          </w:p>
          <w:p w:rsidR="00696308" w:rsidRPr="009B4737" w:rsidRDefault="00696308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707FBF" w:rsidRPr="00E11397" w:rsidTr="009B4737">
        <w:tc>
          <w:tcPr>
            <w:tcW w:w="1843" w:type="dxa"/>
          </w:tcPr>
          <w:p w:rsidR="00696308" w:rsidRPr="00E11397" w:rsidRDefault="00B44C11" w:rsidP="00384475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080000" cy="1080000"/>
                  <wp:effectExtent l="0" t="0" r="0" b="0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m 17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93" w:type="dxa"/>
          </w:tcPr>
          <w:p w:rsidR="00B44C11" w:rsidRPr="009B4737" w:rsidRDefault="00B44C11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Marca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>Asus</w:t>
            </w:r>
          </w:p>
          <w:p w:rsidR="00B44C11" w:rsidRPr="009B4737" w:rsidRDefault="00B44C11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Modelo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>DUAL-RX5500XT-O8G-EVO</w:t>
            </w:r>
          </w:p>
          <w:p w:rsidR="00B44C11" w:rsidRPr="009B4737" w:rsidRDefault="00B44C11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</w:pPr>
            <w:r w:rsidRPr="009B4737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val="en-US"/>
              </w:rPr>
              <w:t>GPU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br/>
              <w:t>AMD Radeon RX 5500 XT</w:t>
            </w:r>
          </w:p>
          <w:p w:rsidR="00B44C11" w:rsidRPr="009B4737" w:rsidRDefault="00B44C11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</w:pPr>
            <w:r w:rsidRPr="009B4737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val="en-US"/>
              </w:rPr>
              <w:t>Interface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br/>
              <w:t>PCI Express 4.0</w:t>
            </w:r>
          </w:p>
          <w:p w:rsidR="00B44C11" w:rsidRPr="009B4737" w:rsidRDefault="00B44C11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proofErr w:type="spellStart"/>
            <w:r w:rsidRPr="009B4737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OpenGL</w:t>
            </w:r>
            <w:proofErr w:type="spellEnd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>OpenGL®4.6</w:t>
            </w:r>
          </w:p>
          <w:p w:rsidR="00B44C11" w:rsidRPr="009B4737" w:rsidRDefault="00B44C11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Memória de vídeo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>8 GB</w:t>
            </w:r>
          </w:p>
          <w:p w:rsidR="00B44C11" w:rsidRPr="009B4737" w:rsidRDefault="00B44C11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Tipo de memória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>GDDR6</w:t>
            </w:r>
          </w:p>
          <w:p w:rsidR="00B44C11" w:rsidRPr="009B4737" w:rsidRDefault="00B44C11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proofErr w:type="spellStart"/>
            <w:r w:rsidRPr="009B4737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Clock</w:t>
            </w:r>
            <w:proofErr w:type="spellEnd"/>
            <w:r w:rsidRPr="009B4737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 xml:space="preserve"> OC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Boost</w:t>
            </w:r>
            <w:proofErr w:type="spellEnd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: Até 1865 MHz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>Game: 1737 MHz</w:t>
            </w:r>
          </w:p>
          <w:p w:rsidR="00B44C11" w:rsidRPr="009B4737" w:rsidRDefault="00B44C11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</w:pPr>
            <w:r w:rsidRPr="009B4737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val="en-US"/>
              </w:rPr>
              <w:t>Clock Gaming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br/>
              <w:t xml:space="preserve">Boost: </w:t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>Até</w:t>
            </w:r>
            <w:proofErr w:type="spellEnd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 xml:space="preserve"> 1845 MHz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br/>
              <w:t>Game: 1733 MHz</w:t>
            </w:r>
          </w:p>
          <w:p w:rsidR="00B44C11" w:rsidRPr="009B4737" w:rsidRDefault="00B44C11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proofErr w:type="spellStart"/>
            <w:r w:rsidRPr="009B4737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Precessadores</w:t>
            </w:r>
            <w:proofErr w:type="spellEnd"/>
            <w:r w:rsidRPr="009B4737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 xml:space="preserve"> de Fluxo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>1408</w:t>
            </w:r>
          </w:p>
          <w:p w:rsidR="00B44C11" w:rsidRPr="009B4737" w:rsidRDefault="00B44C11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proofErr w:type="spellStart"/>
            <w:r w:rsidRPr="009B4737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Clock</w:t>
            </w:r>
            <w:proofErr w:type="spellEnd"/>
            <w:r w:rsidRPr="009B4737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 xml:space="preserve"> de memória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 xml:space="preserve">14 </w:t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Gbps</w:t>
            </w:r>
            <w:proofErr w:type="spellEnd"/>
          </w:p>
          <w:p w:rsidR="00B44C11" w:rsidRPr="009B4737" w:rsidRDefault="00B44C11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Barramento de Memória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>128-bits</w:t>
            </w:r>
          </w:p>
          <w:p w:rsidR="00B44C11" w:rsidRPr="009B4737" w:rsidRDefault="00B44C11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Entradas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 xml:space="preserve">3 x </w:t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DisplayPort</w:t>
            </w:r>
            <w:proofErr w:type="spellEnd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1.4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>1 x HDMI 2.0b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>Suporta HDCP: Sim (2.3)</w:t>
            </w:r>
          </w:p>
          <w:p w:rsidR="00B44C11" w:rsidRPr="009B4737" w:rsidRDefault="00B44C11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Conector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>1 x 8 pinos</w:t>
            </w:r>
          </w:p>
          <w:p w:rsidR="00B44C11" w:rsidRPr="009B4737" w:rsidRDefault="00B44C11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b/>
                <w:bCs/>
                <w:color w:val="00B050"/>
              </w:rPr>
            </w:pPr>
            <w:r w:rsidRPr="009B4737">
              <w:rPr>
                <w:rFonts w:asciiTheme="minorHAnsi" w:eastAsiaTheme="minorEastAsia" w:hAnsiTheme="minorHAnsi" w:cstheme="minorBidi"/>
                <w:b/>
                <w:bCs/>
                <w:color w:val="00B050"/>
              </w:rPr>
              <w:t>Preço: R$1.860,28</w:t>
            </w:r>
          </w:p>
          <w:p w:rsidR="00696308" w:rsidRPr="009B4737" w:rsidRDefault="00696308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707FBF" w:rsidRPr="00E11397" w:rsidTr="009B4737">
        <w:tc>
          <w:tcPr>
            <w:tcW w:w="1843" w:type="dxa"/>
          </w:tcPr>
          <w:p w:rsidR="00696308" w:rsidRPr="00E11397" w:rsidRDefault="00434EC4" w:rsidP="0038447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080000" cy="1080000"/>
                  <wp:effectExtent l="0" t="0" r="0" b="0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m 18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93" w:type="dxa"/>
          </w:tcPr>
          <w:p w:rsidR="00434EC4" w:rsidRPr="009B4737" w:rsidRDefault="00434EC4" w:rsidP="00434EC4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Marca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Samsung</w:t>
            </w:r>
          </w:p>
          <w:p w:rsidR="00434EC4" w:rsidRPr="009B4737" w:rsidRDefault="00434EC4" w:rsidP="00434EC4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Modelo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LC27FG73FQLXZD</w:t>
            </w:r>
          </w:p>
          <w:p w:rsidR="00434EC4" w:rsidRPr="009B4737" w:rsidRDefault="00434EC4" w:rsidP="00434EC4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Tela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27"</w:t>
            </w:r>
          </w:p>
          <w:p w:rsidR="00434EC4" w:rsidRPr="009B4737" w:rsidRDefault="00434EC4" w:rsidP="00434EC4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Plano / Curvo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Curvo</w:t>
            </w:r>
            <w:proofErr w:type="spellEnd"/>
          </w:p>
          <w:p w:rsidR="00434EC4" w:rsidRPr="009B4737" w:rsidRDefault="00434EC4" w:rsidP="00434EC4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Tipo de painel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VA</w:t>
            </w:r>
          </w:p>
          <w:p w:rsidR="00434EC4" w:rsidRPr="009B4737" w:rsidRDefault="00434EC4" w:rsidP="00434EC4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Resolução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1.920 x 1.080</w:t>
            </w:r>
          </w:p>
          <w:p w:rsidR="00434EC4" w:rsidRPr="009B4737" w:rsidRDefault="00434EC4" w:rsidP="00434EC4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Tempo de resposta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1 (MPRT)</w:t>
            </w:r>
          </w:p>
          <w:p w:rsidR="00696308" w:rsidRPr="009B4737" w:rsidRDefault="00434EC4" w:rsidP="00434EC4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Taxa de atualização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144Hz</w:t>
            </w:r>
          </w:p>
          <w:p w:rsidR="00434EC4" w:rsidRPr="009B4737" w:rsidRDefault="00434EC4" w:rsidP="00434EC4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  <w:p w:rsidR="00434EC4" w:rsidRPr="009B4737" w:rsidRDefault="00434EC4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b/>
                <w:bCs/>
                <w:color w:val="00B050"/>
              </w:rPr>
            </w:pPr>
            <w:r w:rsidRPr="009B4737">
              <w:rPr>
                <w:rFonts w:asciiTheme="minorHAnsi" w:eastAsiaTheme="minorEastAsia" w:hAnsiTheme="minorHAnsi" w:cstheme="minorBidi"/>
                <w:b/>
                <w:bCs/>
                <w:color w:val="00B050"/>
              </w:rPr>
              <w:t>Preço: R$1.889,01</w:t>
            </w:r>
          </w:p>
          <w:p w:rsidR="00434EC4" w:rsidRPr="009B4737" w:rsidRDefault="00434EC4" w:rsidP="00434EC4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707FBF" w:rsidRPr="00E11397" w:rsidTr="009B4737">
        <w:tc>
          <w:tcPr>
            <w:tcW w:w="1843" w:type="dxa"/>
          </w:tcPr>
          <w:p w:rsidR="00696308" w:rsidRPr="00E11397" w:rsidRDefault="00707FBF" w:rsidP="00384475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080000" cy="1080000"/>
                  <wp:effectExtent l="0" t="0" r="0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m 19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93" w:type="dxa"/>
          </w:tcPr>
          <w:p w:rsidR="00707FBF" w:rsidRPr="009B4737" w:rsidRDefault="00707FBF" w:rsidP="00707FBF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Marca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Redragon</w:t>
            </w:r>
            <w:proofErr w:type="spellEnd"/>
          </w:p>
          <w:p w:rsidR="00707FBF" w:rsidRPr="009B4737" w:rsidRDefault="00707FBF" w:rsidP="00707FBF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Modelo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K561R-1</w:t>
            </w:r>
          </w:p>
          <w:p w:rsidR="00707FBF" w:rsidRPr="009B4737" w:rsidRDefault="00707FBF" w:rsidP="00707FBF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Iluminação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LEDs</w:t>
            </w:r>
            <w:proofErr w:type="spellEnd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</w:t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Rainbow</w:t>
            </w:r>
            <w:proofErr w:type="spellEnd"/>
          </w:p>
          <w:p w:rsidR="00707FBF" w:rsidRPr="009B4737" w:rsidRDefault="00707FBF" w:rsidP="00707FBF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Modos de Iluminação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19 Modos </w:t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Rainbow</w:t>
            </w:r>
            <w:proofErr w:type="spellEnd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incluindo modo de personalização individual de Teclas</w:t>
            </w:r>
          </w:p>
          <w:p w:rsidR="00707FBF" w:rsidRPr="009B4737" w:rsidRDefault="00707FBF" w:rsidP="00707FBF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Design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Teclas Flutuantes</w:t>
            </w:r>
          </w:p>
          <w:p w:rsidR="00707FBF" w:rsidRPr="009B4737" w:rsidRDefault="00707FBF" w:rsidP="00707FBF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Teclas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12 para controle Multimídia</w:t>
            </w:r>
          </w:p>
          <w:p w:rsidR="00707FBF" w:rsidRPr="009B4737" w:rsidRDefault="00707FBF" w:rsidP="00707FBF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Controle de Iluminação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On</w:t>
            </w:r>
            <w:proofErr w:type="spellEnd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-The-</w:t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Fly</w:t>
            </w:r>
            <w:proofErr w:type="spellEnd"/>
          </w:p>
          <w:p w:rsidR="00707FBF" w:rsidRPr="009B4737" w:rsidRDefault="00707FBF" w:rsidP="00707FBF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Sistema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N*Key </w:t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Rollover</w:t>
            </w:r>
            <w:proofErr w:type="spellEnd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para </w:t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Anti-Ghosting</w:t>
            </w:r>
            <w:proofErr w:type="spellEnd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em 100% das Teclas</w:t>
            </w:r>
          </w:p>
          <w:p w:rsidR="00707FBF" w:rsidRPr="009B4737" w:rsidRDefault="00707FBF" w:rsidP="00707FBF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Funcionamento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Tecla </w:t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Win</w:t>
            </w:r>
            <w:proofErr w:type="spellEnd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Alternável (Pressione </w:t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FN+Win</w:t>
            </w:r>
            <w:proofErr w:type="spellEnd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para Desligar / Ligar a Tecla)</w:t>
            </w:r>
          </w:p>
          <w:p w:rsidR="00707FBF" w:rsidRPr="009B4737" w:rsidRDefault="00707FBF" w:rsidP="00707FBF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Padrão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ABNT2 com teclas Padrão Double </w:t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Injection</w:t>
            </w:r>
            <w:proofErr w:type="spellEnd"/>
          </w:p>
          <w:p w:rsidR="00707FBF" w:rsidRPr="009B4737" w:rsidRDefault="00707FBF" w:rsidP="00707FBF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Switch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Mecânico </w:t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Outemu</w:t>
            </w:r>
            <w:proofErr w:type="spellEnd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: Blue</w:t>
            </w:r>
          </w:p>
          <w:p w:rsidR="00696308" w:rsidRPr="009B4737" w:rsidRDefault="00707FBF" w:rsidP="00707FBF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Dimensões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36,5 x 16,5 x 3 cm</w:t>
            </w:r>
          </w:p>
          <w:p w:rsidR="00707FBF" w:rsidRPr="009B4737" w:rsidRDefault="00707FBF" w:rsidP="00707FBF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  <w:p w:rsidR="00707FBF" w:rsidRPr="009B4737" w:rsidRDefault="00707FBF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b/>
                <w:bCs/>
                <w:color w:val="00B050"/>
              </w:rPr>
            </w:pPr>
            <w:r w:rsidRPr="009B4737">
              <w:rPr>
                <w:rFonts w:asciiTheme="minorHAnsi" w:eastAsiaTheme="minorEastAsia" w:hAnsiTheme="minorHAnsi" w:cstheme="minorBidi"/>
                <w:b/>
                <w:bCs/>
                <w:color w:val="00B050"/>
              </w:rPr>
              <w:t>Preço: R$252,01</w:t>
            </w:r>
          </w:p>
          <w:p w:rsidR="00707FBF" w:rsidRPr="009B4737" w:rsidRDefault="00707FBF" w:rsidP="00707FBF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707FBF" w:rsidRPr="00E11397" w:rsidTr="009B4737">
        <w:tc>
          <w:tcPr>
            <w:tcW w:w="1843" w:type="dxa"/>
          </w:tcPr>
          <w:p w:rsidR="00696308" w:rsidRPr="00E11397" w:rsidRDefault="00707FBF" w:rsidP="0038447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080000" cy="1080000"/>
                  <wp:effectExtent l="0" t="0" r="0" b="0"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m 20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93" w:type="dxa"/>
          </w:tcPr>
          <w:p w:rsidR="00707FBF" w:rsidRPr="009B4737" w:rsidRDefault="00707FBF" w:rsidP="00707FBF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Marca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Razer</w:t>
            </w:r>
            <w:proofErr w:type="spellEnd"/>
          </w:p>
          <w:p w:rsidR="00707FBF" w:rsidRPr="009B4737" w:rsidRDefault="00707FBF" w:rsidP="00707FBF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Modelo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RZ01-03210100-R3U1</w:t>
            </w:r>
          </w:p>
          <w:p w:rsidR="00707FBF" w:rsidRPr="009B4737" w:rsidRDefault="00707FBF" w:rsidP="00707FBF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Sensor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Óptico </w:t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True</w:t>
            </w:r>
            <w:proofErr w:type="spellEnd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Focus de 20.000 DPI</w:t>
            </w:r>
          </w:p>
          <w:p w:rsidR="00707FBF" w:rsidRPr="009B4737" w:rsidRDefault="00707FBF" w:rsidP="00707FBF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IPS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Até 650 polegadas por segundo</w:t>
            </w:r>
          </w:p>
          <w:p w:rsidR="00707FBF" w:rsidRPr="009B4737" w:rsidRDefault="00707FBF" w:rsidP="00707FBF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Aceleração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50 G</w:t>
            </w:r>
          </w:p>
          <w:p w:rsidR="00707FBF" w:rsidRPr="009B4737" w:rsidRDefault="00707FBF" w:rsidP="00707FBF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Switches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Ópticos de mouse </w:t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Razer</w:t>
            </w:r>
            <w:proofErr w:type="spellEnd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™ classificados para 70 milhões de cliques</w:t>
            </w:r>
          </w:p>
          <w:p w:rsidR="00707FBF" w:rsidRPr="009B4737" w:rsidRDefault="00707FBF" w:rsidP="00707FBF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Design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Ergonômico aprimorado com alças laterais de borracha ultra duráveis</w:t>
            </w:r>
          </w:p>
          <w:p w:rsidR="00707FBF" w:rsidRPr="009B4737" w:rsidRDefault="00707FBF" w:rsidP="00707FBF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Pés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100% PTFE (0,8 mm de espessura)</w:t>
            </w:r>
          </w:p>
          <w:p w:rsidR="00707FBF" w:rsidRPr="009B4737" w:rsidRDefault="00707FBF" w:rsidP="00707FBF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Roda de rolagem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Tátil para jogos</w:t>
            </w:r>
          </w:p>
          <w:p w:rsidR="00707FBF" w:rsidRPr="009B4737" w:rsidRDefault="00707FBF" w:rsidP="00707FBF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Ajuste de sensibilidade em tempo real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Estágios padrão: 400/800/1600/2400/3200</w:t>
            </w:r>
          </w:p>
          <w:p w:rsidR="00707FBF" w:rsidRPr="009B4737" w:rsidRDefault="00707FBF" w:rsidP="00707FBF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Razer</w:t>
            </w:r>
            <w:proofErr w:type="spellEnd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</w:t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Synapse</w:t>
            </w:r>
            <w:proofErr w:type="spellEnd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3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Ativado</w:t>
            </w:r>
          </w:p>
          <w:p w:rsidR="00707FBF" w:rsidRPr="009B4737" w:rsidRDefault="00707FBF" w:rsidP="00707FBF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Cabo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Speedflex</w:t>
            </w:r>
            <w:proofErr w:type="spellEnd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de 2,1 m</w:t>
            </w:r>
          </w:p>
          <w:p w:rsidR="00696308" w:rsidRPr="009B4737" w:rsidRDefault="00707FBF" w:rsidP="00707FBF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Peso aproximado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82 g (excluindo o cabo)</w:t>
            </w:r>
          </w:p>
          <w:p w:rsidR="00707FBF" w:rsidRPr="009B4737" w:rsidRDefault="00707FBF" w:rsidP="00707FBF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  <w:p w:rsidR="00707FBF" w:rsidRPr="009B4737" w:rsidRDefault="00707FBF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b/>
                <w:bCs/>
                <w:color w:val="00B050"/>
              </w:rPr>
            </w:pPr>
            <w:r w:rsidRPr="009B4737">
              <w:rPr>
                <w:rFonts w:asciiTheme="minorHAnsi" w:eastAsiaTheme="minorEastAsia" w:hAnsiTheme="minorHAnsi" w:cstheme="minorBidi"/>
                <w:b/>
                <w:bCs/>
                <w:color w:val="00B050"/>
              </w:rPr>
              <w:t>Preço: R$399,90</w:t>
            </w:r>
          </w:p>
          <w:p w:rsidR="00707FBF" w:rsidRPr="009B4737" w:rsidRDefault="00707FBF" w:rsidP="00707FBF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707FBF" w:rsidRPr="00E11397" w:rsidTr="009B4737">
        <w:tc>
          <w:tcPr>
            <w:tcW w:w="1843" w:type="dxa"/>
          </w:tcPr>
          <w:p w:rsidR="00696308" w:rsidRPr="00E11397" w:rsidRDefault="00707FBF" w:rsidP="0038447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080000" cy="1080000"/>
                  <wp:effectExtent l="0" t="0" r="0" b="0"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m 21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93" w:type="dxa"/>
          </w:tcPr>
          <w:p w:rsidR="00707FBF" w:rsidRPr="009B4737" w:rsidRDefault="00707FBF" w:rsidP="00707FBF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Marca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Redragon</w:t>
            </w:r>
            <w:proofErr w:type="spellEnd"/>
          </w:p>
          <w:p w:rsidR="00707FBF" w:rsidRPr="009B4737" w:rsidRDefault="00707FBF" w:rsidP="00707FBF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Modelo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H710</w:t>
            </w:r>
          </w:p>
          <w:p w:rsidR="00707FBF" w:rsidRPr="009B4737" w:rsidRDefault="00707FBF" w:rsidP="00707FBF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Fone de Ouvido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Alto falantes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50mm</w:t>
            </w:r>
          </w:p>
          <w:p w:rsidR="00707FBF" w:rsidRPr="009B4737" w:rsidRDefault="00707FBF" w:rsidP="00707FBF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Impendância</w:t>
            </w:r>
            <w:proofErr w:type="spellEnd"/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64 ± 15% (f = 1KHZ)</w:t>
            </w:r>
          </w:p>
          <w:p w:rsidR="00707FBF" w:rsidRPr="009B4737" w:rsidRDefault="00707FBF" w:rsidP="00707FBF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Sensibilidade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115 ± 3dB</w:t>
            </w:r>
          </w:p>
          <w:p w:rsidR="00707FBF" w:rsidRPr="009B4737" w:rsidRDefault="00707FBF" w:rsidP="00707FBF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Resposta de </w:t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freqüência</w:t>
            </w:r>
            <w:proofErr w:type="spellEnd"/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50-20KHZ</w:t>
            </w:r>
          </w:p>
          <w:p w:rsidR="00707FBF" w:rsidRPr="009B4737" w:rsidRDefault="00707FBF" w:rsidP="00707FBF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Poder Sonoro Avaliado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10-20mW</w:t>
            </w:r>
          </w:p>
          <w:p w:rsidR="00707FBF" w:rsidRPr="009B4737" w:rsidRDefault="00707FBF" w:rsidP="00707FBF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Microfone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Tamanho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6.0x2.7mm</w:t>
            </w:r>
          </w:p>
          <w:p w:rsidR="00707FBF" w:rsidRPr="009B4737" w:rsidRDefault="00707FBF" w:rsidP="00707FBF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Impendância</w:t>
            </w:r>
            <w:proofErr w:type="spellEnd"/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2.2KO (máx.)</w:t>
            </w:r>
          </w:p>
          <w:p w:rsidR="00707FBF" w:rsidRPr="009B4737" w:rsidRDefault="00707FBF" w:rsidP="00707FBF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Sensibilidade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-42 ± 3dB</w:t>
            </w:r>
          </w:p>
          <w:p w:rsidR="00707FBF" w:rsidRPr="009B4737" w:rsidRDefault="00707FBF" w:rsidP="00707FBF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Resposta de </w:t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freqüência</w:t>
            </w:r>
            <w:proofErr w:type="spellEnd"/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50-10KHz</w:t>
            </w:r>
          </w:p>
          <w:p w:rsidR="00707FBF" w:rsidRPr="009B4737" w:rsidRDefault="00707FBF" w:rsidP="00707FBF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Tipo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Omni-direcional</w:t>
            </w:r>
            <w:proofErr w:type="spellEnd"/>
          </w:p>
          <w:p w:rsidR="00707FBF" w:rsidRPr="009B4737" w:rsidRDefault="00707FBF" w:rsidP="00707FBF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Tensão nominal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1V-10V</w:t>
            </w:r>
          </w:p>
          <w:p w:rsidR="00696308" w:rsidRPr="009B4737" w:rsidRDefault="00707FBF" w:rsidP="00707FBF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SNR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60dB</w:t>
            </w:r>
          </w:p>
          <w:p w:rsidR="00707FBF" w:rsidRPr="009B4737" w:rsidRDefault="00707FBF" w:rsidP="00707FBF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  <w:p w:rsidR="00707FBF" w:rsidRPr="009B4737" w:rsidRDefault="00707FBF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b/>
                <w:bCs/>
                <w:color w:val="00B050"/>
              </w:rPr>
            </w:pPr>
            <w:r w:rsidRPr="009B4737">
              <w:rPr>
                <w:rFonts w:asciiTheme="minorHAnsi" w:eastAsiaTheme="minorEastAsia" w:hAnsiTheme="minorHAnsi" w:cstheme="minorBidi"/>
                <w:b/>
                <w:bCs/>
                <w:color w:val="00B050"/>
              </w:rPr>
              <w:t>Preço: R$419,90</w:t>
            </w:r>
          </w:p>
          <w:p w:rsidR="00707FBF" w:rsidRPr="009B4737" w:rsidRDefault="00707FBF" w:rsidP="00707FBF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707FBF" w:rsidRPr="00E11397" w:rsidTr="009B4737">
        <w:tc>
          <w:tcPr>
            <w:tcW w:w="1843" w:type="dxa"/>
          </w:tcPr>
          <w:p w:rsidR="00707FBF" w:rsidRDefault="00707FBF" w:rsidP="00384475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080000" cy="1080000"/>
                  <wp:effectExtent l="0" t="0" r="0" b="0"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m 22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93" w:type="dxa"/>
          </w:tcPr>
          <w:p w:rsidR="00707FBF" w:rsidRPr="009B4737" w:rsidRDefault="00707FBF" w:rsidP="00707FBF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Marca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Cougar</w:t>
            </w:r>
            <w:proofErr w:type="spellEnd"/>
          </w:p>
          <w:p w:rsidR="00707FBF" w:rsidRPr="009B4737" w:rsidRDefault="00707FBF" w:rsidP="00707FBF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Modelo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CGR-SPEED EX M</w:t>
            </w:r>
          </w:p>
          <w:p w:rsidR="00707FBF" w:rsidRPr="009B4737" w:rsidRDefault="00707FBF" w:rsidP="00707FBF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Material de superfície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Pano</w:t>
            </w:r>
          </w:p>
          <w:p w:rsidR="00707FBF" w:rsidRPr="009B4737" w:rsidRDefault="00707FBF" w:rsidP="00707FBF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Cor da superfície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Preto</w:t>
            </w:r>
          </w:p>
          <w:p w:rsidR="00707FBF" w:rsidRPr="009B4737" w:rsidRDefault="00707FBF" w:rsidP="00707FBF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Material base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Borracha natural</w:t>
            </w:r>
          </w:p>
          <w:p w:rsidR="00707FBF" w:rsidRPr="009B4737" w:rsidRDefault="00707FBF" w:rsidP="00707FBF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Cor base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Preto</w:t>
            </w:r>
          </w:p>
          <w:p w:rsidR="00707FBF" w:rsidRPr="009B4737" w:rsidRDefault="00707FBF" w:rsidP="00707FBF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Dimensões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320 x 270 x 4 mm</w:t>
            </w:r>
          </w:p>
          <w:p w:rsidR="00707FBF" w:rsidRPr="009B4737" w:rsidRDefault="00707FBF" w:rsidP="00707FBF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  <w:p w:rsidR="00707FBF" w:rsidRPr="009B4737" w:rsidRDefault="00707FBF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b/>
                <w:bCs/>
                <w:color w:val="00B050"/>
              </w:rPr>
            </w:pPr>
            <w:r w:rsidRPr="009B4737">
              <w:rPr>
                <w:rFonts w:asciiTheme="minorHAnsi" w:eastAsiaTheme="minorEastAsia" w:hAnsiTheme="minorHAnsi" w:cstheme="minorBidi"/>
                <w:b/>
                <w:bCs/>
                <w:color w:val="00B050"/>
              </w:rPr>
              <w:t>Preço: R$59,90</w:t>
            </w:r>
          </w:p>
          <w:p w:rsidR="00707FBF" w:rsidRPr="009B4737" w:rsidRDefault="00707FBF" w:rsidP="00707FBF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707FBF" w:rsidRPr="00E11397" w:rsidTr="009B4737">
        <w:tc>
          <w:tcPr>
            <w:tcW w:w="1843" w:type="dxa"/>
          </w:tcPr>
          <w:p w:rsidR="00707FBF" w:rsidRDefault="00F677C0" w:rsidP="0038447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080000" cy="1080000"/>
                  <wp:effectExtent l="0" t="0" r="0" b="0"/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m 23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93" w:type="dxa"/>
          </w:tcPr>
          <w:p w:rsidR="00F677C0" w:rsidRPr="009B4737" w:rsidRDefault="00F677C0" w:rsidP="00F677C0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Marca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Corsair</w:t>
            </w:r>
            <w:proofErr w:type="spellEnd"/>
          </w:p>
          <w:p w:rsidR="00F677C0" w:rsidRPr="009B4737" w:rsidRDefault="00F677C0" w:rsidP="00F677C0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Modelo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CP-9020181</w:t>
            </w:r>
          </w:p>
          <w:p w:rsidR="00F677C0" w:rsidRPr="009B4737" w:rsidRDefault="00F677C0" w:rsidP="00F677C0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Versão ATX12V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v2.4</w:t>
            </w:r>
          </w:p>
          <w:p w:rsidR="00F677C0" w:rsidRPr="009B4737" w:rsidRDefault="00F677C0" w:rsidP="00F677C0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Temperatura nominal de saída contínua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50 ° C</w:t>
            </w:r>
          </w:p>
          <w:p w:rsidR="00F677C0" w:rsidRPr="009B4737" w:rsidRDefault="00F677C0" w:rsidP="00F677C0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Potência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450 Watts</w:t>
            </w:r>
          </w:p>
          <w:p w:rsidR="00F677C0" w:rsidRPr="009B4737" w:rsidRDefault="00F677C0" w:rsidP="00F677C0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Tecnologia de rolamentos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Rifle </w:t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Bearing</w:t>
            </w:r>
            <w:proofErr w:type="spellEnd"/>
          </w:p>
          <w:p w:rsidR="00F677C0" w:rsidRPr="009B4737" w:rsidRDefault="00F677C0" w:rsidP="00F677C0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Tamanho da ventoinha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92mm</w:t>
            </w:r>
          </w:p>
          <w:p w:rsidR="00F677C0" w:rsidRPr="009B4737" w:rsidRDefault="00F677C0" w:rsidP="00F677C0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Horas MTBF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100.000 horas</w:t>
            </w:r>
          </w:p>
          <w:p w:rsidR="00F677C0" w:rsidRPr="009B4737" w:rsidRDefault="00F677C0" w:rsidP="00F677C0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Pronto para </w:t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multi-GPU</w:t>
            </w:r>
            <w:proofErr w:type="spellEnd"/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Sim</w:t>
            </w:r>
          </w:p>
          <w:p w:rsidR="00F677C0" w:rsidRPr="009B4737" w:rsidRDefault="00F677C0" w:rsidP="00F677C0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Eficiência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80 PLUS Platinum</w:t>
            </w:r>
          </w:p>
          <w:p w:rsidR="00F677C0" w:rsidRPr="009B4737" w:rsidRDefault="00F677C0" w:rsidP="00F677C0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Formato da PSU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SFX</w:t>
            </w:r>
          </w:p>
          <w:p w:rsidR="00F677C0" w:rsidRPr="009B4737" w:rsidRDefault="00F677C0" w:rsidP="00F677C0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Modo Zero RPM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Sim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Tipo de cabo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Premium </w:t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sleeved</w:t>
            </w:r>
            <w:proofErr w:type="spellEnd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individuais, todo preto</w:t>
            </w:r>
          </w:p>
          <w:p w:rsidR="00F677C0" w:rsidRPr="009B4737" w:rsidRDefault="00F677C0" w:rsidP="00F677C0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Versão EPS12V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v2.92</w:t>
            </w:r>
          </w:p>
          <w:p w:rsidR="00F677C0" w:rsidRPr="009B4737" w:rsidRDefault="00F677C0" w:rsidP="00F677C0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Estado de suspensão Intel C6C7 compatível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Sim</w:t>
            </w:r>
          </w:p>
          <w:p w:rsidR="00F677C0" w:rsidRPr="009B4737" w:rsidRDefault="00F677C0" w:rsidP="00F677C0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Modular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Totalmente</w:t>
            </w:r>
          </w:p>
          <w:p w:rsidR="00F677C0" w:rsidRPr="009B4737" w:rsidRDefault="00F677C0" w:rsidP="00F677C0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Conectores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1 </w:t>
            </w:r>
            <w:proofErr w:type="gram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x Conector</w:t>
            </w:r>
            <w:proofErr w:type="gramEnd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ATX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1 </w:t>
            </w:r>
            <w:proofErr w:type="gram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x Conector</w:t>
            </w:r>
            <w:proofErr w:type="gramEnd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EPS12V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2 </w:t>
            </w:r>
            <w:proofErr w:type="gram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x Conector</w:t>
            </w:r>
            <w:proofErr w:type="gramEnd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</w:t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PCIe</w:t>
            </w:r>
            <w:proofErr w:type="spellEnd"/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4 </w:t>
            </w:r>
            <w:proofErr w:type="gram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x Conector</w:t>
            </w:r>
            <w:proofErr w:type="gramEnd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SATA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3 x Conector PATA</w:t>
            </w:r>
          </w:p>
          <w:p w:rsidR="00F677C0" w:rsidRPr="009B4737" w:rsidRDefault="00F677C0" w:rsidP="00F677C0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Circuitos de proteção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OVP (</w:t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Sobretensão</w:t>
            </w:r>
            <w:proofErr w:type="spellEnd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)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UVP (Sob tensão)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SCP (Curto-circuito)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OTP ( Sob temperatura)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OPP ( Sob potência)</w:t>
            </w:r>
          </w:p>
          <w:p w:rsidR="00F677C0" w:rsidRPr="009B4737" w:rsidRDefault="00F677C0" w:rsidP="00F677C0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Dimensões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100 x 63 x 125 mm</w:t>
            </w:r>
          </w:p>
          <w:p w:rsidR="00F677C0" w:rsidRPr="009B4737" w:rsidRDefault="00F677C0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b/>
                <w:bCs/>
                <w:color w:val="00B050"/>
              </w:rPr>
            </w:pPr>
            <w:r w:rsidRPr="009B4737">
              <w:rPr>
                <w:rFonts w:asciiTheme="minorHAnsi" w:eastAsiaTheme="minorEastAsia" w:hAnsiTheme="minorHAnsi" w:cstheme="minorBidi"/>
                <w:b/>
                <w:bCs/>
                <w:color w:val="00B050"/>
              </w:rPr>
              <w:t>Preço: R$899,03</w:t>
            </w:r>
          </w:p>
          <w:p w:rsidR="00F677C0" w:rsidRPr="009B4737" w:rsidRDefault="00F677C0" w:rsidP="00707FBF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F677C0" w:rsidRPr="00E11397" w:rsidTr="009B4737">
        <w:tc>
          <w:tcPr>
            <w:tcW w:w="1843" w:type="dxa"/>
          </w:tcPr>
          <w:p w:rsidR="00F677C0" w:rsidRPr="009B4737" w:rsidRDefault="00F677C0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b/>
                <w:bCs/>
                <w:color w:val="00B050"/>
              </w:rPr>
            </w:pPr>
            <w:r w:rsidRPr="009B4737">
              <w:rPr>
                <w:rFonts w:asciiTheme="minorHAnsi" w:eastAsiaTheme="minorEastAsia" w:hAnsiTheme="minorHAnsi" w:cstheme="minorBidi"/>
                <w:b/>
                <w:bCs/>
                <w:color w:val="00B050"/>
              </w:rPr>
              <w:t>Total</w:t>
            </w:r>
          </w:p>
        </w:tc>
        <w:tc>
          <w:tcPr>
            <w:tcW w:w="16993" w:type="dxa"/>
          </w:tcPr>
          <w:p w:rsidR="00F677C0" w:rsidRPr="009B4737" w:rsidRDefault="00A12DFA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b/>
                <w:bCs/>
                <w:color w:val="00B050"/>
              </w:rPr>
            </w:pPr>
            <w:r w:rsidRPr="009B4737">
              <w:rPr>
                <w:rFonts w:asciiTheme="minorHAnsi" w:eastAsiaTheme="minorEastAsia" w:hAnsiTheme="minorHAnsi" w:cstheme="minorBidi"/>
                <w:b/>
                <w:bCs/>
                <w:color w:val="00B050"/>
              </w:rPr>
              <w:t>R$ 9.554.08</w:t>
            </w:r>
          </w:p>
        </w:tc>
      </w:tr>
    </w:tbl>
    <w:p w:rsidR="00696308" w:rsidRPr="00E11397" w:rsidRDefault="00696308" w:rsidP="00696308"/>
    <w:p w:rsidR="00696308" w:rsidRPr="00E11397" w:rsidRDefault="00696308">
      <w:r w:rsidRPr="00E11397">
        <w:br w:type="page"/>
      </w:r>
    </w:p>
    <w:p w:rsidR="00AE50F0" w:rsidRPr="00E11397" w:rsidRDefault="00AE50F0"/>
    <w:p w:rsidR="00AE50F0" w:rsidRDefault="00AE50F0" w:rsidP="009B4737">
      <w:pPr>
        <w:autoSpaceDE w:val="0"/>
        <w:autoSpaceDN w:val="0"/>
        <w:adjustRightInd w:val="0"/>
      </w:pPr>
      <w:r>
        <w:t xml:space="preserve">Computador (Top dos </w:t>
      </w:r>
      <w:proofErr w:type="spellStart"/>
      <w:r>
        <w:t>Top’s</w:t>
      </w:r>
      <w:proofErr w:type="spellEnd"/>
      <w:r>
        <w:t xml:space="preserve">) – Para quem tem muito, mas muito dinheiro para investir em um PC, tente reunir o que há de mais novo e caro no mercado. </w:t>
      </w:r>
    </w:p>
    <w:tbl>
      <w:tblPr>
        <w:tblStyle w:val="Tabelacomgrade"/>
        <w:tblW w:w="0" w:type="auto"/>
        <w:tblInd w:w="421" w:type="dxa"/>
        <w:tblLayout w:type="fixed"/>
        <w:tblLook w:val="04A0" w:firstRow="1" w:lastRow="0" w:firstColumn="1" w:lastColumn="0" w:noHBand="0" w:noVBand="1"/>
      </w:tblPr>
      <w:tblGrid>
        <w:gridCol w:w="1984"/>
        <w:gridCol w:w="7225"/>
      </w:tblGrid>
      <w:tr w:rsidR="00686A9A" w:rsidTr="009B4737">
        <w:tc>
          <w:tcPr>
            <w:tcW w:w="1984" w:type="dxa"/>
          </w:tcPr>
          <w:p w:rsidR="00696308" w:rsidRDefault="00696308" w:rsidP="00384475">
            <w:r>
              <w:t>Componente</w:t>
            </w:r>
          </w:p>
        </w:tc>
        <w:tc>
          <w:tcPr>
            <w:tcW w:w="7225" w:type="dxa"/>
          </w:tcPr>
          <w:p w:rsidR="00696308" w:rsidRPr="009B4737" w:rsidRDefault="00696308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Especificação técnica e preço</w:t>
            </w:r>
          </w:p>
        </w:tc>
      </w:tr>
      <w:tr w:rsidR="00686A9A" w:rsidTr="009B4737">
        <w:tc>
          <w:tcPr>
            <w:tcW w:w="1984" w:type="dxa"/>
          </w:tcPr>
          <w:p w:rsidR="00696308" w:rsidRDefault="00CE50BD" w:rsidP="0038447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080000" cy="1080000"/>
                  <wp:effectExtent l="0" t="0" r="0" b="0"/>
                  <wp:docPr id="24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m 24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5" w:type="dxa"/>
          </w:tcPr>
          <w:p w:rsidR="00A12DFA" w:rsidRPr="009B4737" w:rsidRDefault="00A12DFA" w:rsidP="00A12DFA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Características:</w:t>
            </w:r>
          </w:p>
          <w:p w:rsidR="00A12DFA" w:rsidRPr="009B4737" w:rsidRDefault="00A12DFA" w:rsidP="00A12DFA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- Marca: Intel</w:t>
            </w:r>
          </w:p>
          <w:p w:rsidR="00A12DFA" w:rsidRPr="009B4737" w:rsidRDefault="00A12DFA" w:rsidP="00A12DFA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- Modelo: BX80673I99980X</w:t>
            </w:r>
          </w:p>
          <w:p w:rsidR="00A12DFA" w:rsidRPr="009B4737" w:rsidRDefault="00A12DFA" w:rsidP="00A12DFA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 </w:t>
            </w:r>
          </w:p>
          <w:p w:rsidR="00A12DFA" w:rsidRPr="009B4737" w:rsidRDefault="00A12DFA" w:rsidP="00A12DFA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Especificações:</w:t>
            </w:r>
          </w:p>
          <w:p w:rsidR="00A12DFA" w:rsidRPr="009B4737" w:rsidRDefault="00A12DFA" w:rsidP="00A12DFA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 </w:t>
            </w:r>
          </w:p>
          <w:p w:rsidR="00A12DFA" w:rsidRPr="009B4737" w:rsidRDefault="00A12DFA" w:rsidP="00A12DFA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Performance:</w:t>
            </w:r>
          </w:p>
          <w:p w:rsidR="00A12DFA" w:rsidRPr="009B4737" w:rsidRDefault="00A12DFA" w:rsidP="00A12DFA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- Nº de núcleos: 18</w:t>
            </w:r>
          </w:p>
          <w:p w:rsidR="00A12DFA" w:rsidRPr="009B4737" w:rsidRDefault="00A12DFA" w:rsidP="00A12DFA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- Nº de Threads: 36</w:t>
            </w:r>
          </w:p>
          <w:p w:rsidR="00A12DFA" w:rsidRPr="009B4737" w:rsidRDefault="00A12DFA" w:rsidP="00A12DFA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- </w:t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Freqüência</w:t>
            </w:r>
            <w:proofErr w:type="spellEnd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básica: 3.00 GHz</w:t>
            </w:r>
          </w:p>
          <w:p w:rsidR="00A12DFA" w:rsidRPr="009B4737" w:rsidRDefault="00A12DFA" w:rsidP="00A12DFA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- </w:t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Freqüência</w:t>
            </w:r>
            <w:proofErr w:type="spellEnd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Máxima Turbo: 4,40 GHz</w:t>
            </w:r>
          </w:p>
          <w:p w:rsidR="00A12DFA" w:rsidRPr="009B4737" w:rsidRDefault="00A12DFA" w:rsidP="00A12DFA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- Cache: 24,75 MB </w:t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SmartCache</w:t>
            </w:r>
            <w:proofErr w:type="spellEnd"/>
          </w:p>
          <w:p w:rsidR="00A12DFA" w:rsidRPr="009B4737" w:rsidRDefault="00A12DFA" w:rsidP="00A12DFA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- Velocidade do barramento: 8 GT / s DMI3</w:t>
            </w:r>
          </w:p>
          <w:p w:rsidR="00A12DFA" w:rsidRPr="009B4737" w:rsidRDefault="00A12DFA" w:rsidP="00A12DFA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- Nº de links QPI: 0</w:t>
            </w:r>
          </w:p>
          <w:p w:rsidR="00A12DFA" w:rsidRPr="009B4737" w:rsidRDefault="00A12DFA" w:rsidP="00A12DFA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- Tecnologia Intel Turbo </w:t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Boost</w:t>
            </w:r>
            <w:proofErr w:type="spellEnd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Max 3.0 Frequência: 4.50 GHz</w:t>
            </w:r>
          </w:p>
          <w:p w:rsidR="00A12DFA" w:rsidRPr="009B4737" w:rsidRDefault="00A12DFA" w:rsidP="00A12DFA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- TDP: 165 W</w:t>
            </w:r>
          </w:p>
          <w:p w:rsidR="00A12DFA" w:rsidRPr="009B4737" w:rsidRDefault="00A12DFA" w:rsidP="00A12DFA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 </w:t>
            </w:r>
          </w:p>
          <w:p w:rsidR="00A12DFA" w:rsidRPr="009B4737" w:rsidRDefault="00A12DFA" w:rsidP="00A12DFA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Memória:</w:t>
            </w:r>
          </w:p>
          <w:p w:rsidR="00A12DFA" w:rsidRPr="009B4737" w:rsidRDefault="00A12DFA" w:rsidP="00A12DFA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- Tamanho Máximo da Memória (depende do tipo de memória): 128 GB</w:t>
            </w:r>
          </w:p>
          <w:p w:rsidR="00A12DFA" w:rsidRPr="009B4737" w:rsidRDefault="00A12DFA" w:rsidP="00A12DFA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- Tipos de memória: DDR4-2666</w:t>
            </w:r>
          </w:p>
          <w:p w:rsidR="00A12DFA" w:rsidRPr="009B4737" w:rsidRDefault="00A12DFA" w:rsidP="00A12DFA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- Número Máximo de Canais de Memória: 4</w:t>
            </w:r>
          </w:p>
          <w:p w:rsidR="00A12DFA" w:rsidRPr="009B4737" w:rsidRDefault="00A12DFA" w:rsidP="00A12DFA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 </w:t>
            </w:r>
          </w:p>
          <w:p w:rsidR="00A12DFA" w:rsidRPr="009B4737" w:rsidRDefault="00A12DFA" w:rsidP="00A12DFA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Opções de Expansão:</w:t>
            </w:r>
          </w:p>
          <w:p w:rsidR="00A12DFA" w:rsidRPr="009B4737" w:rsidRDefault="00A12DFA" w:rsidP="00A12DFA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- Escalabilidade: 1S Apenas</w:t>
            </w:r>
          </w:p>
          <w:p w:rsidR="00A12DFA" w:rsidRPr="009B4737" w:rsidRDefault="00A12DFA" w:rsidP="00A12DFA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- Revisão PCI Express: 3.0</w:t>
            </w:r>
          </w:p>
          <w:p w:rsidR="00A12DFA" w:rsidRPr="009B4737" w:rsidRDefault="00A12DFA" w:rsidP="00A12DFA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- Nº Máximo de Pistas PCI Express: 44</w:t>
            </w:r>
          </w:p>
          <w:p w:rsidR="00A12DFA" w:rsidRPr="009B4737" w:rsidRDefault="00A12DFA" w:rsidP="00A12DFA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 </w:t>
            </w:r>
          </w:p>
          <w:p w:rsidR="00A12DFA" w:rsidRPr="009B4737" w:rsidRDefault="00A12DFA" w:rsidP="00A12DFA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Soquetes:</w:t>
            </w:r>
          </w:p>
          <w:p w:rsidR="00A12DFA" w:rsidRPr="009B4737" w:rsidRDefault="00A12DFA" w:rsidP="00A12DFA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- Soquetes suportados: FCLGA2066</w:t>
            </w:r>
          </w:p>
          <w:p w:rsidR="00A12DFA" w:rsidRPr="009B4737" w:rsidRDefault="00A12DFA" w:rsidP="00A12DFA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- Configuração Máxima da CPU: 1</w:t>
            </w:r>
          </w:p>
          <w:p w:rsidR="00A12DFA" w:rsidRPr="009B4737" w:rsidRDefault="00A12DFA" w:rsidP="00A12DFA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- Solução térmica: PCG 2017X</w:t>
            </w:r>
          </w:p>
          <w:p w:rsidR="00696308" w:rsidRPr="009B4737" w:rsidRDefault="00A12DFA" w:rsidP="00A12DFA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- T JUNÇÃO: 84º C</w:t>
            </w:r>
          </w:p>
          <w:p w:rsidR="00A12DFA" w:rsidRPr="009B4737" w:rsidRDefault="00A12DFA" w:rsidP="00A12DFA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  <w:p w:rsidR="00A12DFA" w:rsidRPr="009B4737" w:rsidRDefault="00A12DFA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b/>
                <w:bCs/>
                <w:color w:val="00B050"/>
              </w:rPr>
              <w:t>Preço: R$ 7.999,90</w:t>
            </w:r>
          </w:p>
        </w:tc>
      </w:tr>
      <w:tr w:rsidR="00686A9A" w:rsidTr="009B4737">
        <w:tc>
          <w:tcPr>
            <w:tcW w:w="1984" w:type="dxa"/>
          </w:tcPr>
          <w:p w:rsidR="00696308" w:rsidRDefault="009E2F65" w:rsidP="0038447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080000" cy="1080000"/>
                  <wp:effectExtent l="0" t="0" r="0" b="0"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m 25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5" w:type="dxa"/>
          </w:tcPr>
          <w:p w:rsidR="00CE50BD" w:rsidRPr="009B4737" w:rsidRDefault="00CE50BD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  <w:p w:rsidR="00CE50BD" w:rsidRPr="009B4737" w:rsidRDefault="00CE50BD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Informações Técnicas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>Característica Valor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>Chipset Intel X299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>Dimensão da Embalagem (A / P / L) 305.0mm / 50.0mm / 275.0mm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>EAN 4719331807450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>Garantia com a Pauta 1 Ano/Anos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>Garantia com o Fabricante 01 ano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>NCM 84733041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>Peso do produto com embalagem 3.45Kg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lastRenderedPageBreak/>
              <w:t>Socket LGA2066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>Tipo de memória DDR4</w:t>
            </w:r>
          </w:p>
          <w:p w:rsidR="00CE50BD" w:rsidRPr="009B4737" w:rsidRDefault="00CE50BD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  <w:p w:rsidR="00CE50BD" w:rsidRPr="009B4737" w:rsidRDefault="00CE50BD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b/>
                <w:bCs/>
                <w:color w:val="00B050"/>
              </w:rPr>
            </w:pPr>
            <w:r w:rsidRPr="009B4737">
              <w:rPr>
                <w:rFonts w:asciiTheme="minorHAnsi" w:eastAsiaTheme="minorEastAsia" w:hAnsiTheme="minorHAnsi" w:cstheme="minorBidi"/>
                <w:b/>
                <w:bCs/>
                <w:color w:val="00B050"/>
              </w:rPr>
              <w:t>Preço: R$ 7.746,87</w:t>
            </w:r>
          </w:p>
          <w:p w:rsidR="00696308" w:rsidRPr="009B4737" w:rsidRDefault="00696308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686A9A" w:rsidTr="009B4737">
        <w:tc>
          <w:tcPr>
            <w:tcW w:w="1984" w:type="dxa"/>
          </w:tcPr>
          <w:p w:rsidR="00696308" w:rsidRDefault="00686A9A" w:rsidP="00384475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080000" cy="579996"/>
                  <wp:effectExtent l="0" t="0" r="0" b="4445"/>
                  <wp:docPr id="26" name="Image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m 26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579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5" w:type="dxa"/>
          </w:tcPr>
          <w:p w:rsidR="00686A9A" w:rsidRPr="009B4737" w:rsidRDefault="00686A9A" w:rsidP="00686A9A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Model</w:t>
            </w:r>
          </w:p>
          <w:p w:rsidR="00686A9A" w:rsidRPr="009B4737" w:rsidRDefault="00686A9A" w:rsidP="00686A9A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Brand</w:t>
            </w:r>
          </w:p>
          <w:p w:rsidR="00686A9A" w:rsidRPr="009B4737" w:rsidRDefault="00686A9A" w:rsidP="00686A9A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G.SKILL</w:t>
            </w:r>
          </w:p>
          <w:p w:rsidR="00686A9A" w:rsidRPr="009B4737" w:rsidRDefault="00686A9A" w:rsidP="00686A9A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Series</w:t>
            </w:r>
          </w:p>
          <w:p w:rsidR="00686A9A" w:rsidRPr="009B4737" w:rsidRDefault="00686A9A" w:rsidP="00686A9A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Trident Z Neo Series</w:t>
            </w:r>
          </w:p>
          <w:p w:rsidR="00686A9A" w:rsidRPr="009B4737" w:rsidRDefault="00686A9A" w:rsidP="00686A9A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Model</w:t>
            </w:r>
          </w:p>
          <w:p w:rsidR="00686A9A" w:rsidRPr="009B4737" w:rsidRDefault="00686A9A" w:rsidP="00686A9A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F4-3200C16Q2-256GTZN</w:t>
            </w:r>
          </w:p>
          <w:p w:rsidR="00686A9A" w:rsidRPr="009B4737" w:rsidRDefault="00686A9A" w:rsidP="00686A9A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Details</w:t>
            </w:r>
          </w:p>
          <w:p w:rsidR="00686A9A" w:rsidRPr="009B4737" w:rsidRDefault="00686A9A" w:rsidP="00686A9A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Capacity</w:t>
            </w:r>
          </w:p>
          <w:p w:rsidR="00686A9A" w:rsidRPr="009B4737" w:rsidRDefault="00686A9A" w:rsidP="00686A9A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256GB (8 x 32GB)</w:t>
            </w:r>
          </w:p>
          <w:p w:rsidR="00686A9A" w:rsidRPr="009B4737" w:rsidRDefault="00686A9A" w:rsidP="00686A9A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Type</w:t>
            </w:r>
          </w:p>
          <w:p w:rsidR="00686A9A" w:rsidRPr="009B4737" w:rsidRDefault="00686A9A" w:rsidP="00686A9A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288-Pin DDR4 SDRAM</w:t>
            </w:r>
          </w:p>
          <w:p w:rsidR="00686A9A" w:rsidRPr="009B4737" w:rsidRDefault="00686A9A" w:rsidP="00686A9A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Speed</w:t>
            </w:r>
          </w:p>
          <w:p w:rsidR="00686A9A" w:rsidRPr="009B4737" w:rsidRDefault="00686A9A" w:rsidP="00686A9A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DDR4 3200 (PC4 25600)</w:t>
            </w:r>
          </w:p>
          <w:p w:rsidR="00686A9A" w:rsidRPr="009B4737" w:rsidRDefault="00686A9A" w:rsidP="00686A9A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CAS Latency</w:t>
            </w:r>
          </w:p>
          <w:p w:rsidR="00686A9A" w:rsidRPr="009B4737" w:rsidRDefault="00686A9A" w:rsidP="00686A9A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16</w:t>
            </w:r>
          </w:p>
          <w:p w:rsidR="00686A9A" w:rsidRPr="009B4737" w:rsidRDefault="00686A9A" w:rsidP="00686A9A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Timing</w:t>
            </w:r>
          </w:p>
          <w:p w:rsidR="00686A9A" w:rsidRPr="009B4737" w:rsidRDefault="00686A9A" w:rsidP="00686A9A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16-18-18-38</w:t>
            </w:r>
          </w:p>
          <w:p w:rsidR="00686A9A" w:rsidRPr="009B4737" w:rsidRDefault="00686A9A" w:rsidP="00686A9A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Voltage</w:t>
            </w:r>
          </w:p>
          <w:p w:rsidR="00686A9A" w:rsidRPr="009B4737" w:rsidRDefault="00686A9A" w:rsidP="00686A9A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1.35V</w:t>
            </w:r>
          </w:p>
          <w:p w:rsidR="00686A9A" w:rsidRPr="009B4737" w:rsidRDefault="00686A9A" w:rsidP="00686A9A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ECC</w:t>
            </w:r>
          </w:p>
          <w:p w:rsidR="00686A9A" w:rsidRPr="009B4737" w:rsidRDefault="00686A9A" w:rsidP="00686A9A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No</w:t>
            </w:r>
          </w:p>
          <w:p w:rsidR="00686A9A" w:rsidRPr="009B4737" w:rsidRDefault="00686A9A" w:rsidP="00686A9A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Buffered/Registered</w:t>
            </w:r>
          </w:p>
          <w:p w:rsidR="00686A9A" w:rsidRPr="009B4737" w:rsidRDefault="00686A9A" w:rsidP="00686A9A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Unbuffered</w:t>
            </w:r>
          </w:p>
          <w:p w:rsidR="00686A9A" w:rsidRPr="009B4737" w:rsidRDefault="00686A9A" w:rsidP="00686A9A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Multi-channel Kit</w:t>
            </w:r>
          </w:p>
          <w:p w:rsidR="00686A9A" w:rsidRPr="009B4737" w:rsidRDefault="00686A9A" w:rsidP="00686A9A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Quad Channel Kit</w:t>
            </w:r>
          </w:p>
          <w:p w:rsidR="00686A9A" w:rsidRPr="009B4737" w:rsidRDefault="00686A9A" w:rsidP="00686A9A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Heat</w:t>
            </w:r>
            <w:proofErr w:type="spellEnd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</w:t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Spreader</w:t>
            </w:r>
            <w:proofErr w:type="spellEnd"/>
          </w:p>
          <w:p w:rsidR="00696308" w:rsidRPr="009B4737" w:rsidRDefault="00686A9A" w:rsidP="00686A9A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Yes</w:t>
            </w:r>
          </w:p>
        </w:tc>
      </w:tr>
      <w:tr w:rsidR="00686A9A" w:rsidTr="009B4737">
        <w:tc>
          <w:tcPr>
            <w:tcW w:w="1984" w:type="dxa"/>
          </w:tcPr>
          <w:p w:rsidR="00686A9A" w:rsidRDefault="00686A9A" w:rsidP="00686A9A">
            <w:pPr>
              <w:rPr>
                <w:noProof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74E1CFF" wp14:editId="7ABB2578">
                  <wp:extent cx="1080000" cy="810000"/>
                  <wp:effectExtent l="0" t="0" r="0" b="3175"/>
                  <wp:docPr id="27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m 26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5" w:type="dxa"/>
          </w:tcPr>
          <w:p w:rsidR="00686A9A" w:rsidRPr="009B4737" w:rsidRDefault="00686A9A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Model</w:t>
            </w:r>
          </w:p>
          <w:p w:rsidR="00686A9A" w:rsidRPr="009B4737" w:rsidRDefault="00686A9A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Brand</w:t>
            </w:r>
          </w:p>
          <w:p w:rsidR="00686A9A" w:rsidRPr="009B4737" w:rsidRDefault="00686A9A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Sabrent</w:t>
            </w:r>
            <w:proofErr w:type="spellEnd"/>
          </w:p>
          <w:p w:rsidR="00686A9A" w:rsidRPr="009B4737" w:rsidRDefault="00686A9A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Series</w:t>
            </w:r>
          </w:p>
          <w:p w:rsidR="00686A9A" w:rsidRPr="009B4737" w:rsidRDefault="00686A9A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ROCKET Q4</w:t>
            </w:r>
          </w:p>
          <w:p w:rsidR="00686A9A" w:rsidRPr="009B4737" w:rsidRDefault="00686A9A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Model</w:t>
            </w:r>
          </w:p>
          <w:p w:rsidR="00686A9A" w:rsidRPr="009B4737" w:rsidRDefault="00686A9A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SB-RKTQ4-4TB</w:t>
            </w:r>
          </w:p>
          <w:p w:rsidR="00686A9A" w:rsidRPr="009B4737" w:rsidRDefault="00686A9A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Device Type</w:t>
            </w:r>
          </w:p>
          <w:p w:rsidR="00686A9A" w:rsidRPr="009B4737" w:rsidRDefault="00686A9A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Internal Solid State Drive (SSD)</w:t>
            </w:r>
          </w:p>
          <w:p w:rsidR="00686A9A" w:rsidRPr="009B4737" w:rsidRDefault="00686A9A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Used For</w:t>
            </w:r>
          </w:p>
          <w:p w:rsidR="00686A9A" w:rsidRPr="009B4737" w:rsidRDefault="00686A9A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Consumer</w:t>
            </w:r>
          </w:p>
          <w:p w:rsidR="00686A9A" w:rsidRPr="009B4737" w:rsidRDefault="00686A9A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Details</w:t>
            </w:r>
          </w:p>
          <w:p w:rsidR="00686A9A" w:rsidRPr="009B4737" w:rsidRDefault="00686A9A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Form Factor</w:t>
            </w:r>
          </w:p>
          <w:p w:rsidR="00686A9A" w:rsidRPr="009B4737" w:rsidRDefault="00686A9A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M.2 2280</w:t>
            </w:r>
          </w:p>
          <w:p w:rsidR="00686A9A" w:rsidRPr="009B4737" w:rsidRDefault="00686A9A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Capacity</w:t>
            </w:r>
          </w:p>
          <w:p w:rsidR="00686A9A" w:rsidRPr="009B4737" w:rsidRDefault="00686A9A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4TB</w:t>
            </w:r>
          </w:p>
          <w:p w:rsidR="00686A9A" w:rsidRPr="009B4737" w:rsidRDefault="00686A9A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Memory Components</w:t>
            </w:r>
          </w:p>
          <w:p w:rsidR="00686A9A" w:rsidRPr="009B4737" w:rsidRDefault="00686A9A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lastRenderedPageBreak/>
              <w:t>QLC</w:t>
            </w:r>
          </w:p>
          <w:p w:rsidR="00686A9A" w:rsidRPr="009B4737" w:rsidRDefault="00686A9A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Interface</w:t>
            </w:r>
          </w:p>
          <w:p w:rsidR="00686A9A" w:rsidRPr="009B4737" w:rsidRDefault="00686A9A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PCI-Express 4.0 x4</w:t>
            </w:r>
          </w:p>
          <w:p w:rsidR="00686A9A" w:rsidRPr="009B4737" w:rsidRDefault="00686A9A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Controller</w:t>
            </w:r>
          </w:p>
          <w:p w:rsidR="00686A9A" w:rsidRPr="009B4737" w:rsidRDefault="00686A9A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Phison</w:t>
            </w:r>
            <w:proofErr w:type="spellEnd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PS5016-E16</w:t>
            </w:r>
          </w:p>
          <w:p w:rsidR="00686A9A" w:rsidRPr="009B4737" w:rsidRDefault="00686A9A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Performance</w:t>
            </w:r>
          </w:p>
          <w:p w:rsidR="00686A9A" w:rsidRPr="009B4737" w:rsidRDefault="00686A9A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Max Sequential Read</w:t>
            </w:r>
          </w:p>
          <w:p w:rsidR="00686A9A" w:rsidRPr="009B4737" w:rsidRDefault="00686A9A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Up to 4900 </w:t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MBps</w:t>
            </w:r>
            <w:proofErr w:type="spellEnd"/>
          </w:p>
          <w:p w:rsidR="00686A9A" w:rsidRPr="009B4737" w:rsidRDefault="00686A9A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Max Sequential Write</w:t>
            </w:r>
          </w:p>
          <w:p w:rsidR="00686A9A" w:rsidRPr="009B4737" w:rsidRDefault="00686A9A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Up to 3500 </w:t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MBps</w:t>
            </w:r>
            <w:proofErr w:type="spellEnd"/>
          </w:p>
          <w:p w:rsidR="00686A9A" w:rsidRPr="009B4737" w:rsidRDefault="00686A9A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b/>
                <w:bCs/>
                <w:color w:val="00B050"/>
              </w:rPr>
            </w:pPr>
            <w:proofErr w:type="spellStart"/>
            <w:r w:rsidRPr="009B4737">
              <w:rPr>
                <w:rFonts w:asciiTheme="minorHAnsi" w:eastAsiaTheme="minorEastAsia" w:hAnsiTheme="minorHAnsi" w:cstheme="minorBidi"/>
                <w:b/>
                <w:bCs/>
                <w:color w:val="00B050"/>
              </w:rPr>
              <w:t>Preço</w:t>
            </w:r>
            <w:proofErr w:type="spellEnd"/>
            <w:r w:rsidRPr="009B4737">
              <w:rPr>
                <w:rFonts w:asciiTheme="minorHAnsi" w:eastAsiaTheme="minorEastAsia" w:hAnsiTheme="minorHAnsi" w:cstheme="minorBidi"/>
                <w:b/>
                <w:bCs/>
                <w:color w:val="00B050"/>
              </w:rPr>
              <w:t>: 6.089,99 X 3 = 18.269,97</w:t>
            </w:r>
          </w:p>
          <w:p w:rsidR="00686A9A" w:rsidRPr="009B4737" w:rsidRDefault="00686A9A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686A9A" w:rsidTr="009B4737">
        <w:tc>
          <w:tcPr>
            <w:tcW w:w="1984" w:type="dxa"/>
          </w:tcPr>
          <w:p w:rsidR="00686A9A" w:rsidRDefault="00BF6D1E" w:rsidP="00686A9A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080000" cy="1080000"/>
                  <wp:effectExtent l="0" t="0" r="0" b="0"/>
                  <wp:docPr id="28" name="Image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m 28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5" w:type="dxa"/>
          </w:tcPr>
          <w:p w:rsidR="00BF6D1E" w:rsidRPr="009B4737" w:rsidRDefault="00BF6D1E" w:rsidP="00BF6D1E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Marca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Cooler Master</w:t>
            </w:r>
          </w:p>
          <w:p w:rsidR="00BF6D1E" w:rsidRPr="009B4737" w:rsidRDefault="00BF6D1E" w:rsidP="00BF6D1E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Modelo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MCC-C700M-MG5N-S00</w:t>
            </w:r>
          </w:p>
          <w:p w:rsidR="00BF6D1E" w:rsidRPr="009B4737" w:rsidRDefault="00BF6D1E" w:rsidP="00BF6D1E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Materiais - Corpo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Aço</w:t>
            </w:r>
          </w:p>
          <w:p w:rsidR="00BF6D1E" w:rsidRPr="009B4737" w:rsidRDefault="00BF6D1E" w:rsidP="00BF6D1E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Materiais - Painel Lateral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Vidro Temperado Curvo, Aço</w:t>
            </w:r>
          </w:p>
          <w:p w:rsidR="00BF6D1E" w:rsidRPr="009B4737" w:rsidRDefault="00BF6D1E" w:rsidP="00BF6D1E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Dimensões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650 x 306 x 651 mm</w:t>
            </w:r>
          </w:p>
          <w:p w:rsidR="00BF6D1E" w:rsidRPr="009B4737" w:rsidRDefault="00BF6D1E" w:rsidP="00BF6D1E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Placa-mãe</w:t>
            </w:r>
            <w:proofErr w:type="spellEnd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Suportada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Mini-ITX</w:t>
            </w:r>
            <w:proofErr w:type="spellEnd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, </w:t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Micro-ATX</w:t>
            </w:r>
            <w:proofErr w:type="spellEnd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, ATX, E-ATX</w:t>
            </w:r>
          </w:p>
          <w:p w:rsidR="00BF6D1E" w:rsidRPr="009B4737" w:rsidRDefault="00BF6D1E" w:rsidP="00BF6D1E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Slots de expansão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8</w:t>
            </w:r>
          </w:p>
          <w:p w:rsidR="00BF6D1E" w:rsidRPr="009B4737" w:rsidRDefault="00BF6D1E" w:rsidP="00BF6D1E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Baias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Baias de Drive - 5,25": 1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Combo de 3,5 "/ 2,5": 4 + 1 (na caixa de acessórios)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Baias de unidade - SSD: 4</w:t>
            </w:r>
          </w:p>
          <w:p w:rsidR="00BF6D1E" w:rsidRPr="009B4737" w:rsidRDefault="00BF6D1E" w:rsidP="00BF6D1E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Entradas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1 x USB 3.1 Tipo-C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4 x USB 3.0 </w:t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Tipo-A</w:t>
            </w:r>
            <w:proofErr w:type="spellEnd"/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1 x Jack de fone de ouvido de 3,5 mm (áudio + microfone)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1 x 3,5 mm </w:t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mic</w:t>
            </w:r>
            <w:proofErr w:type="spellEnd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Jack x 1</w:t>
            </w:r>
          </w:p>
          <w:p w:rsidR="00BF6D1E" w:rsidRPr="009B4737" w:rsidRDefault="00BF6D1E" w:rsidP="00BF6D1E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Botões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Controle de velocidade da ventoinha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Controle ARGB</w:t>
            </w:r>
          </w:p>
          <w:p w:rsidR="00BF6D1E" w:rsidRPr="009B4737" w:rsidRDefault="00BF6D1E" w:rsidP="00BF6D1E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Ventoinhas Inclusas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Frente: 3 x Ventoinha PWM de 140mm (Velocidade: 1200RPM / Conector: 4Pin)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Traseiro: 1 x Ventoinha PWM de 140mm (Velocidade: 1200RPM / Conector: 4Pin)</w:t>
            </w:r>
          </w:p>
          <w:p w:rsidR="00BF6D1E" w:rsidRPr="009B4737" w:rsidRDefault="00BF6D1E" w:rsidP="00BF6D1E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Ventoinhas Suportadas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Top: 3 x 120/140mm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Frente: 3 x 120/140mm </w:t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fan</w:t>
            </w:r>
            <w:proofErr w:type="spellEnd"/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Traseiro: 1 x 120/140mm </w:t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fan</w:t>
            </w:r>
            <w:proofErr w:type="spellEnd"/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Inferior: 2 x Ventoinha de 120 / 140mm</w:t>
            </w:r>
          </w:p>
          <w:p w:rsidR="00686A9A" w:rsidRPr="009B4737" w:rsidRDefault="00BF6D1E" w:rsidP="00BF6D1E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WaterCooler</w:t>
            </w:r>
            <w:proofErr w:type="spellEnd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Suportadas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Topo: 120mm, 140mm, 240mm, 280mm, 360mm, 420mm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Frente: 120 mm, 140 mm, 240 mm, 280 mm, 360 mm, 420 mm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Traseiro: 120 mm, 140 mm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Inferior: 120 mm, 140 mm, 240 mm</w:t>
            </w:r>
          </w:p>
          <w:p w:rsidR="00BF6D1E" w:rsidRPr="009B4737" w:rsidRDefault="00BF6D1E" w:rsidP="00BF6D1E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  <w:p w:rsidR="00BF6D1E" w:rsidRPr="009B4737" w:rsidRDefault="00BF6D1E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b/>
                <w:bCs/>
                <w:color w:val="00B050"/>
              </w:rPr>
              <w:t>Preço: R$3.599,90</w:t>
            </w:r>
          </w:p>
        </w:tc>
      </w:tr>
      <w:tr w:rsidR="00BF30B1" w:rsidRPr="00F926A3" w:rsidTr="009B4737">
        <w:tc>
          <w:tcPr>
            <w:tcW w:w="1984" w:type="dxa"/>
          </w:tcPr>
          <w:p w:rsidR="00BF30B1" w:rsidRPr="00F926A3" w:rsidRDefault="00BF30B1" w:rsidP="00384475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08CE49A" wp14:editId="682AE333">
                  <wp:extent cx="1080000" cy="606996"/>
                  <wp:effectExtent l="0" t="0" r="0" b="3175"/>
                  <wp:docPr id="30" name="Imagem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m 30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60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5" w:type="dxa"/>
          </w:tcPr>
          <w:p w:rsidR="00BF30B1" w:rsidRPr="009B4737" w:rsidRDefault="00BF30B1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Model</w:t>
            </w:r>
          </w:p>
          <w:p w:rsidR="00BF30B1" w:rsidRPr="009B4737" w:rsidRDefault="00BF30B1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Brand</w:t>
            </w:r>
          </w:p>
          <w:p w:rsidR="00BF30B1" w:rsidRPr="009B4737" w:rsidRDefault="00BF30B1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GIGABYTE</w:t>
            </w:r>
          </w:p>
          <w:p w:rsidR="00BF30B1" w:rsidRPr="009B4737" w:rsidRDefault="00BF30B1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Series</w:t>
            </w:r>
          </w:p>
          <w:p w:rsidR="00BF30B1" w:rsidRPr="009B4737" w:rsidRDefault="00BF30B1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AORUS LIQUID COOLER 360</w:t>
            </w:r>
          </w:p>
          <w:p w:rsidR="00BF30B1" w:rsidRPr="009B4737" w:rsidRDefault="00BF30B1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Model</w:t>
            </w:r>
          </w:p>
          <w:p w:rsidR="00BF30B1" w:rsidRPr="009B4737" w:rsidRDefault="00BF30B1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GP-AORUS LIQUID COOLER 360</w:t>
            </w:r>
          </w:p>
          <w:p w:rsidR="00BF30B1" w:rsidRPr="009B4737" w:rsidRDefault="00BF30B1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Type</w:t>
            </w:r>
          </w:p>
          <w:p w:rsidR="00BF30B1" w:rsidRPr="009B4737" w:rsidRDefault="00BF30B1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Liquid Cooling System</w:t>
            </w:r>
          </w:p>
          <w:p w:rsidR="00BF30B1" w:rsidRPr="009B4737" w:rsidRDefault="00BF30B1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Block</w:t>
            </w:r>
          </w:p>
          <w:p w:rsidR="00BF30B1" w:rsidRPr="009B4737" w:rsidRDefault="00BF30B1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Block Compatibility</w:t>
            </w:r>
          </w:p>
          <w:p w:rsidR="00BF30B1" w:rsidRPr="009B4737" w:rsidRDefault="00BF30B1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Intel 2066 / 2011-3 / 1366 / 115x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>AMD TR4* / AM4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lastRenderedPageBreak/>
              <w:br/>
              <w:t>*The TR4 mounting bracket is bundled with TR4 CPU Package, not in the AORUS package.</w:t>
            </w:r>
          </w:p>
          <w:p w:rsidR="00BF30B1" w:rsidRPr="009B4737" w:rsidRDefault="00BF30B1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Block</w:t>
            </w:r>
            <w:proofErr w:type="spellEnd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Material</w:t>
            </w:r>
          </w:p>
          <w:p w:rsidR="00BF30B1" w:rsidRPr="009B4737" w:rsidRDefault="00BF30B1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Copper</w:t>
            </w:r>
            <w:proofErr w:type="spellEnd"/>
          </w:p>
          <w:p w:rsidR="00BF30B1" w:rsidRPr="009B4737" w:rsidRDefault="00BF30B1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b/>
                <w:bCs/>
                <w:color w:val="00B050"/>
              </w:rPr>
            </w:pPr>
            <w:proofErr w:type="spellStart"/>
            <w:r w:rsidRPr="009B4737">
              <w:rPr>
                <w:rFonts w:asciiTheme="minorHAnsi" w:eastAsiaTheme="minorEastAsia" w:hAnsiTheme="minorHAnsi" w:cstheme="minorBidi"/>
                <w:b/>
                <w:bCs/>
                <w:color w:val="00B050"/>
              </w:rPr>
              <w:t>Preço</w:t>
            </w:r>
            <w:proofErr w:type="spellEnd"/>
            <w:r w:rsidRPr="009B4737">
              <w:rPr>
                <w:rFonts w:asciiTheme="minorHAnsi" w:eastAsiaTheme="minorEastAsia" w:hAnsiTheme="minorHAnsi" w:cstheme="minorBidi"/>
                <w:b/>
                <w:bCs/>
                <w:color w:val="00B050"/>
              </w:rPr>
              <w:t>: R$ 2.957,99</w:t>
            </w:r>
          </w:p>
          <w:p w:rsidR="00BF30B1" w:rsidRPr="009B4737" w:rsidRDefault="00BF30B1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BB59CC" w:rsidTr="009B4737">
        <w:tc>
          <w:tcPr>
            <w:tcW w:w="1984" w:type="dxa"/>
          </w:tcPr>
          <w:p w:rsidR="00BB59CC" w:rsidRPr="00F926A3" w:rsidRDefault="00BB59CC" w:rsidP="00BB59CC">
            <w:pPr>
              <w:rPr>
                <w:noProof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888BC79" wp14:editId="00B3306C">
                  <wp:extent cx="1080000" cy="486000"/>
                  <wp:effectExtent l="0" t="0" r="0" b="0"/>
                  <wp:docPr id="31" name="Image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m 31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4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5" w:type="dxa"/>
          </w:tcPr>
          <w:p w:rsidR="00BB59CC" w:rsidRPr="009B4737" w:rsidRDefault="00BB59CC" w:rsidP="00BB59CC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Key </w:t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Specs</w:t>
            </w:r>
            <w:proofErr w:type="spellEnd"/>
          </w:p>
          <w:p w:rsidR="00BB59CC" w:rsidRPr="009B4737" w:rsidRDefault="00BB59CC" w:rsidP="00BB59CC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 </w:t>
            </w:r>
          </w:p>
          <w:p w:rsidR="00BB59CC" w:rsidRPr="009B4737" w:rsidRDefault="00BB59CC" w:rsidP="00BB59CC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ind w:left="0" w:firstLine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4K Ultra HD Resolution Support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Yes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GPU Clock Speed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1.4 megahertz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GPU Boost Clock Speed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1.7 megahertz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Video Memory Capacity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24 gigabytes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Maximum Number of Displays Supported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3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Interface(s)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PCI Express 3.0, PCI Express 4.0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Graphics Processing Unit (GPU)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NVIDIA GeForce RTX 3090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</w:p>
          <w:p w:rsidR="00BB59CC" w:rsidRPr="009B4737" w:rsidRDefault="00BB59CC" w:rsidP="00BB59CC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  <w:p w:rsidR="00BB59CC" w:rsidRPr="009B4737" w:rsidRDefault="00BB59CC" w:rsidP="00BB59CC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 </w:t>
            </w:r>
          </w:p>
          <w:p w:rsidR="00BB59CC" w:rsidRPr="009B4737" w:rsidRDefault="00BB59CC" w:rsidP="00BB59CC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General</w:t>
            </w:r>
          </w:p>
          <w:p w:rsidR="00BB59CC" w:rsidRPr="009B4737" w:rsidRDefault="00BB59CC" w:rsidP="00BB59CC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ind w:left="0" w:firstLine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Product Name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NVIDIA - GeForce RTX 3090 -24GB GDDR6X - PCI Express 4.0 - Graphics Card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Brand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NVIDIA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GPU Chipset Manufacturer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NVIDIA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Graphics Processing Unit (GPU)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NVIDIA GeForce RTX 3090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Model Number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9001G1362510000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Color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Titanium and Black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Color Category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Silver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</w:p>
          <w:p w:rsidR="00BB59CC" w:rsidRPr="009B4737" w:rsidRDefault="00BB59CC" w:rsidP="00BB59CC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  <w:p w:rsidR="00BB59CC" w:rsidRPr="009B4737" w:rsidRDefault="00BB59CC" w:rsidP="00BB59CC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Display</w:t>
            </w:r>
          </w:p>
          <w:p w:rsidR="00BB59CC" w:rsidRPr="009B4737" w:rsidRDefault="00BB59CC" w:rsidP="00BB59CC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ind w:left="0" w:firstLine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4K Ultra HD Resolution Support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Yes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</w:p>
          <w:p w:rsidR="00BB59CC" w:rsidRPr="009B4737" w:rsidRDefault="00BB59CC" w:rsidP="00BB59CC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  <w:p w:rsidR="00BB59CC" w:rsidRPr="009B4737" w:rsidRDefault="00BB59CC" w:rsidP="00BB59CC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Speed</w:t>
            </w:r>
            <w:proofErr w:type="spellEnd"/>
          </w:p>
          <w:p w:rsidR="00BB59CC" w:rsidRPr="009B4737" w:rsidRDefault="00BB59CC" w:rsidP="00BB59CC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ind w:left="0" w:firstLine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GPU Clock Speed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1.4 megahertz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GPU Boost Clock Speed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1.7 megahertz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</w:p>
          <w:p w:rsidR="00BB59CC" w:rsidRPr="009B4737" w:rsidRDefault="00BB59CC" w:rsidP="00BB59CC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  <w:p w:rsidR="00BB59CC" w:rsidRPr="009B4737" w:rsidRDefault="00BB59CC" w:rsidP="00BB59CC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Memory</w:t>
            </w:r>
            <w:proofErr w:type="spellEnd"/>
          </w:p>
          <w:p w:rsidR="00BB59CC" w:rsidRPr="009B4737" w:rsidRDefault="00BB59CC" w:rsidP="00BB59CC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ind w:left="0" w:firstLine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Video</w:t>
            </w:r>
            <w:proofErr w:type="spellEnd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</w:t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Memory</w:t>
            </w:r>
            <w:proofErr w:type="spellEnd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</w:t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Capacity</w:t>
            </w:r>
            <w:proofErr w:type="spellEnd"/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24 gigabytes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</w:p>
          <w:p w:rsidR="00BB59CC" w:rsidRPr="009B4737" w:rsidRDefault="00BB59CC" w:rsidP="00BB59CC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  <w:p w:rsidR="00BB59CC" w:rsidRPr="009B4737" w:rsidRDefault="00BB59CC" w:rsidP="00BB59CC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Connectivity</w:t>
            </w:r>
            <w:proofErr w:type="spellEnd"/>
          </w:p>
          <w:p w:rsidR="00BB59CC" w:rsidRPr="009B4737" w:rsidRDefault="00BB59CC" w:rsidP="00BB59CC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ind w:left="0" w:firstLine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Maximum Number of Displays Supported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3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Output(s)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HDMI, DisplayPort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Interface(s)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PCI Express 3.0, PCI Express 4.0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</w:p>
          <w:p w:rsidR="00BB59CC" w:rsidRPr="009B4737" w:rsidRDefault="00BB59CC" w:rsidP="00BB59CC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  <w:p w:rsidR="00BB59CC" w:rsidRPr="009B4737" w:rsidRDefault="00BB59CC" w:rsidP="00BB59CC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Compatibility</w:t>
            </w:r>
            <w:proofErr w:type="spellEnd"/>
          </w:p>
          <w:p w:rsidR="00BB59CC" w:rsidRPr="009B4737" w:rsidRDefault="00BB59CC" w:rsidP="00BB59CC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Operating System Compatibility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Linux, Windows, Not Applicable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</w:p>
          <w:p w:rsidR="00BB59CC" w:rsidRPr="009B4737" w:rsidRDefault="00BB59CC" w:rsidP="00BB59CC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  <w:p w:rsidR="00BB59CC" w:rsidRPr="009B4737" w:rsidRDefault="00BB59CC" w:rsidP="00BB59CC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Feature</w:t>
            </w:r>
            <w:proofErr w:type="spellEnd"/>
          </w:p>
          <w:p w:rsidR="00BB59CC" w:rsidRPr="009B4737" w:rsidRDefault="00BB59CC" w:rsidP="00BB59CC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0" w:firstLine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API Supported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DirectX 12 Ultimate, Vulkan RT, OpenGL 4.6</w:t>
            </w:r>
            <w:r w:rsidRPr="009B4737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</w:p>
          <w:p w:rsidR="00BB59CC" w:rsidRPr="009B4737" w:rsidRDefault="00BB59CC" w:rsidP="00BB59CC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  <w:p w:rsidR="00BB59CC" w:rsidRPr="009B4737" w:rsidRDefault="00BB59CC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b/>
                <w:bCs/>
                <w:color w:val="00B050"/>
              </w:rPr>
            </w:pPr>
            <w:proofErr w:type="spellStart"/>
            <w:r w:rsidRPr="009B4737">
              <w:rPr>
                <w:rFonts w:asciiTheme="minorHAnsi" w:eastAsiaTheme="minorEastAsia" w:hAnsiTheme="minorHAnsi" w:cstheme="minorBidi"/>
                <w:b/>
                <w:bCs/>
                <w:color w:val="00B050"/>
              </w:rPr>
              <w:t>Preço</w:t>
            </w:r>
            <w:proofErr w:type="spellEnd"/>
            <w:r w:rsidRPr="009B4737">
              <w:rPr>
                <w:rFonts w:asciiTheme="minorHAnsi" w:eastAsiaTheme="minorEastAsia" w:hAnsiTheme="minorHAnsi" w:cstheme="minorBidi"/>
                <w:b/>
                <w:bCs/>
                <w:color w:val="00B050"/>
              </w:rPr>
              <w:t>: R$ 13.919,99 x 2 = 27.838,98</w:t>
            </w:r>
          </w:p>
          <w:p w:rsidR="00BB59CC" w:rsidRPr="009B4737" w:rsidRDefault="00BB59CC" w:rsidP="00BB59CC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  <w:p w:rsidR="00BB59CC" w:rsidRPr="009B4737" w:rsidRDefault="00BB59CC" w:rsidP="00BB59CC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5B5634" w:rsidTr="009B4737">
        <w:tc>
          <w:tcPr>
            <w:tcW w:w="1984" w:type="dxa"/>
          </w:tcPr>
          <w:p w:rsidR="005B5634" w:rsidRPr="00F926A3" w:rsidRDefault="005B5634" w:rsidP="005B5634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6B1C156E" wp14:editId="2F6EFDEB">
                  <wp:extent cx="1080000" cy="1080000"/>
                  <wp:effectExtent l="0" t="0" r="0" b="0"/>
                  <wp:docPr id="29" name="Image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10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5" w:type="dxa"/>
          </w:tcPr>
          <w:p w:rsidR="005B5634" w:rsidRPr="0099198E" w:rsidRDefault="005B5634" w:rsidP="005B5634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- Marca: Samsung</w:t>
            </w:r>
          </w:p>
          <w:p w:rsidR="005B5634" w:rsidRPr="0099198E" w:rsidRDefault="005B5634" w:rsidP="005B5634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- Modelo: LC49HG90DMLXZD</w:t>
            </w:r>
          </w:p>
          <w:p w:rsidR="005B5634" w:rsidRPr="0099198E" w:rsidRDefault="005B5634" w:rsidP="005B5634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  <w:p w:rsidR="005B5634" w:rsidRPr="0099198E" w:rsidRDefault="005B5634" w:rsidP="005B5634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Especificações:</w:t>
            </w:r>
          </w:p>
          <w:p w:rsidR="005B5634" w:rsidRPr="0099198E" w:rsidRDefault="005B5634" w:rsidP="005B5634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  <w:p w:rsidR="005B5634" w:rsidRPr="0099198E" w:rsidRDefault="005B5634" w:rsidP="005B5634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Tela:</w:t>
            </w:r>
          </w:p>
          <w:p w:rsidR="005B5634" w:rsidRPr="0099198E" w:rsidRDefault="005B5634" w:rsidP="005B5634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- Tamanho: 48.9"</w:t>
            </w:r>
          </w:p>
          <w:p w:rsidR="005B5634" w:rsidRPr="0099198E" w:rsidRDefault="005B5634" w:rsidP="005B5634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- Tamanho: 124.2 cm</w:t>
            </w:r>
          </w:p>
          <w:p w:rsidR="005B5634" w:rsidRPr="0099198E" w:rsidRDefault="005B5634" w:rsidP="005B5634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- Plano / Curvo: Curvo</w:t>
            </w:r>
          </w:p>
          <w:p w:rsidR="005B5634" w:rsidRPr="0099198E" w:rsidRDefault="005B5634" w:rsidP="005B5634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- Área de Display Ativo: 1195.8 x 336.3 mm</w:t>
            </w:r>
          </w:p>
          <w:p w:rsidR="005B5634" w:rsidRPr="0099198E" w:rsidRDefault="005B5634" w:rsidP="005B5634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- Curvatura da tela: 1800 R</w:t>
            </w:r>
          </w:p>
          <w:p w:rsidR="005B5634" w:rsidRPr="0099198E" w:rsidRDefault="005B5634" w:rsidP="005B5634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- Proporção: 32 : 9</w:t>
            </w:r>
          </w:p>
          <w:p w:rsidR="005B5634" w:rsidRPr="0099198E" w:rsidRDefault="005B5634" w:rsidP="005B5634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- Tipo de painel: VA</w:t>
            </w:r>
          </w:p>
          <w:p w:rsidR="005B5634" w:rsidRPr="0099198E" w:rsidRDefault="005B5634" w:rsidP="005B5634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- Brilho (Típico): 350 </w:t>
            </w:r>
            <w:proofErr w:type="spellStart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cd</w:t>
            </w:r>
            <w:proofErr w:type="spellEnd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/m²</w:t>
            </w:r>
          </w:p>
          <w:p w:rsidR="005B5634" w:rsidRPr="009B4737" w:rsidRDefault="005B5634" w:rsidP="005B5634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- </w:t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Peak</w:t>
            </w:r>
            <w:proofErr w:type="spellEnd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</w:t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Brightness</w:t>
            </w:r>
            <w:proofErr w:type="spellEnd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: 600 </w:t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cd</w:t>
            </w:r>
            <w:proofErr w:type="spellEnd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/m² (</w:t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Typical</w:t>
            </w:r>
            <w:proofErr w:type="spellEnd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)</w:t>
            </w:r>
          </w:p>
          <w:p w:rsidR="005B5634" w:rsidRPr="0099198E" w:rsidRDefault="005B5634" w:rsidP="005B5634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- Brilho: 250 </w:t>
            </w:r>
            <w:proofErr w:type="spellStart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cd</w:t>
            </w:r>
            <w:proofErr w:type="spellEnd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/m² (mínimo)</w:t>
            </w:r>
          </w:p>
          <w:p w:rsidR="005B5634" w:rsidRPr="0099198E" w:rsidRDefault="005B5634" w:rsidP="005B5634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- Contraste Estático: 3000 : 1 (</w:t>
            </w:r>
            <w:proofErr w:type="spellStart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Típic</w:t>
            </w:r>
            <w:proofErr w:type="spellEnd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), 2400 : 1 (</w:t>
            </w:r>
            <w:proofErr w:type="spellStart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Mín</w:t>
            </w:r>
            <w:proofErr w:type="spellEnd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)</w:t>
            </w:r>
          </w:p>
          <w:p w:rsidR="005B5634" w:rsidRPr="0099198E" w:rsidRDefault="005B5634" w:rsidP="005B5634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- Tipo de Contraste: </w:t>
            </w:r>
            <w:proofErr w:type="spellStart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Mega</w:t>
            </w:r>
            <w:proofErr w:type="spellEnd"/>
          </w:p>
          <w:p w:rsidR="005B5634" w:rsidRPr="0099198E" w:rsidRDefault="005B5634" w:rsidP="005B5634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- HDR (High </w:t>
            </w:r>
            <w:proofErr w:type="spellStart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Dynamic</w:t>
            </w:r>
            <w:proofErr w:type="spellEnd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Range)</w:t>
            </w:r>
          </w:p>
          <w:p w:rsidR="005B5634" w:rsidRPr="0099198E" w:rsidRDefault="005B5634" w:rsidP="005B5634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- Resolução: 3840 x 1080</w:t>
            </w:r>
          </w:p>
          <w:p w:rsidR="005B5634" w:rsidRPr="0099198E" w:rsidRDefault="005B5634" w:rsidP="005B5634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- Tempo de resposta: 1 (MPRT)</w:t>
            </w:r>
          </w:p>
          <w:p w:rsidR="005B5634" w:rsidRPr="0099198E" w:rsidRDefault="005B5634" w:rsidP="005B5634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- Ângulo de visão: 178° (A) / 178° (V) (horizontal / vertical)</w:t>
            </w:r>
          </w:p>
          <w:p w:rsidR="005B5634" w:rsidRPr="0099198E" w:rsidRDefault="005B5634" w:rsidP="005B5634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- Suporte de Cor: 1.07 B</w:t>
            </w:r>
          </w:p>
          <w:p w:rsidR="005B5634" w:rsidRPr="0099198E" w:rsidRDefault="005B5634" w:rsidP="005B5634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- Gama de Cores (NTSC 1976): </w:t>
            </w:r>
            <w:proofErr w:type="spellStart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Típ</w:t>
            </w:r>
            <w:proofErr w:type="spellEnd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88%, </w:t>
            </w:r>
            <w:proofErr w:type="spellStart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Mín</w:t>
            </w:r>
            <w:proofErr w:type="spellEnd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84%</w:t>
            </w:r>
          </w:p>
          <w:p w:rsidR="005B5634" w:rsidRPr="009B4737" w:rsidRDefault="005B5634" w:rsidP="005B5634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- </w:t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sRGB</w:t>
            </w:r>
            <w:proofErr w:type="spellEnd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</w:t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Coverage</w:t>
            </w:r>
            <w:proofErr w:type="spellEnd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: </w:t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Típ</w:t>
            </w:r>
            <w:proofErr w:type="spellEnd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125%, </w:t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Mín</w:t>
            </w:r>
            <w:proofErr w:type="spellEnd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120%</w:t>
            </w:r>
          </w:p>
          <w:p w:rsidR="005B5634" w:rsidRPr="009B4737" w:rsidRDefault="005B5634" w:rsidP="005B5634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- Adobe RGB </w:t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Coverage</w:t>
            </w:r>
            <w:proofErr w:type="spellEnd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: </w:t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Típ</w:t>
            </w:r>
            <w:proofErr w:type="spellEnd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92%, </w:t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Mín</w:t>
            </w:r>
            <w:proofErr w:type="spellEnd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88%</w:t>
            </w:r>
          </w:p>
          <w:p w:rsidR="005B5634" w:rsidRPr="0099198E" w:rsidRDefault="005B5634" w:rsidP="005B5634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- Taxa de atualização: 144 Hz</w:t>
            </w:r>
          </w:p>
          <w:p w:rsidR="005B5634" w:rsidRPr="0099198E" w:rsidRDefault="005B5634" w:rsidP="005B5634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  <w:p w:rsidR="005B5634" w:rsidRPr="009B4737" w:rsidRDefault="005B5634" w:rsidP="005B5634">
            <w:pPr>
              <w:rPr>
                <w:rFonts w:asciiTheme="minorHAnsi" w:eastAsiaTheme="minorEastAsia" w:hAnsiTheme="minorHAnsi" w:cstheme="minorBidi"/>
                <w:b/>
                <w:bCs/>
                <w:color w:val="00B050"/>
              </w:rPr>
            </w:pPr>
            <w:r w:rsidRPr="009B4737">
              <w:rPr>
                <w:rFonts w:asciiTheme="minorHAnsi" w:eastAsiaTheme="minorEastAsia" w:hAnsiTheme="minorHAnsi" w:cstheme="minorBidi"/>
                <w:b/>
                <w:bCs/>
                <w:color w:val="00B050"/>
              </w:rPr>
              <w:t>Preço: R$10.695 X 3 = R$ 32.085,00</w:t>
            </w:r>
          </w:p>
          <w:p w:rsidR="005B5634" w:rsidRPr="0099198E" w:rsidRDefault="005B5634" w:rsidP="005B5634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5B5634" w:rsidTr="009B4737">
        <w:tc>
          <w:tcPr>
            <w:tcW w:w="1984" w:type="dxa"/>
          </w:tcPr>
          <w:p w:rsidR="005B5634" w:rsidRPr="00733410" w:rsidRDefault="005B5634" w:rsidP="005B563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EEA4B1" wp14:editId="62310F1D">
                  <wp:extent cx="1080000" cy="1080000"/>
                  <wp:effectExtent l="0" t="0" r="0" b="0"/>
                  <wp:docPr id="32" name="Imagem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m 29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5" w:type="dxa"/>
          </w:tcPr>
          <w:p w:rsidR="005B5634" w:rsidRPr="0099198E" w:rsidRDefault="005B5634" w:rsidP="005B5634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Características:</w:t>
            </w:r>
          </w:p>
          <w:p w:rsidR="005B5634" w:rsidRPr="0099198E" w:rsidRDefault="005B5634" w:rsidP="005B5634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- Marca: </w:t>
            </w:r>
            <w:proofErr w:type="spellStart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Steelseries</w:t>
            </w:r>
            <w:proofErr w:type="spellEnd"/>
          </w:p>
          <w:p w:rsidR="005B5634" w:rsidRPr="0099198E" w:rsidRDefault="005B5634" w:rsidP="005B5634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- Modelo: Apex 7</w:t>
            </w:r>
          </w:p>
          <w:p w:rsidR="005B5634" w:rsidRPr="0099198E" w:rsidRDefault="005B5634" w:rsidP="005B5634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 </w:t>
            </w:r>
          </w:p>
          <w:p w:rsidR="005B5634" w:rsidRPr="0099198E" w:rsidRDefault="005B5634" w:rsidP="005B5634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Especificações:</w:t>
            </w:r>
          </w:p>
          <w:p w:rsidR="005B5634" w:rsidRPr="0099198E" w:rsidRDefault="005B5634" w:rsidP="005B5634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- Layout: US</w:t>
            </w:r>
          </w:p>
          <w:p w:rsidR="005B5634" w:rsidRPr="0099198E" w:rsidRDefault="005B5634" w:rsidP="005B5634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- Material: Liga de alumínio</w:t>
            </w:r>
          </w:p>
          <w:p w:rsidR="005B5634" w:rsidRPr="009B4737" w:rsidRDefault="005B5634" w:rsidP="005B5634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- N-Key Roll Over: 104-Key</w:t>
            </w:r>
          </w:p>
          <w:p w:rsidR="005B5634" w:rsidRPr="009B4737" w:rsidRDefault="005B5634" w:rsidP="005B5634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- Anti-Ghosting: 100%</w:t>
            </w:r>
          </w:p>
          <w:p w:rsidR="005B5634" w:rsidRPr="0099198E" w:rsidRDefault="005B5634" w:rsidP="005B5634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- Iluminação: Iluminação RGB dinâmica por chave</w:t>
            </w:r>
          </w:p>
          <w:p w:rsidR="005B5634" w:rsidRPr="0099198E" w:rsidRDefault="005B5634" w:rsidP="005B5634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 </w:t>
            </w:r>
          </w:p>
          <w:p w:rsidR="005B5634" w:rsidRPr="0099198E" w:rsidRDefault="005B5634" w:rsidP="005B5634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Dimensões:</w:t>
            </w:r>
          </w:p>
          <w:p w:rsidR="005B5634" w:rsidRPr="0099198E" w:rsidRDefault="005B5634" w:rsidP="005B5634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- Altura: 403,3 mm</w:t>
            </w:r>
          </w:p>
          <w:p w:rsidR="005B5634" w:rsidRPr="0099198E" w:rsidRDefault="005B5634" w:rsidP="005B5634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- Largura: 17,2 mm</w:t>
            </w:r>
          </w:p>
          <w:p w:rsidR="005B5634" w:rsidRPr="0099198E" w:rsidRDefault="005B5634" w:rsidP="005B5634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- Profundidade: 139,2 mm</w:t>
            </w:r>
          </w:p>
          <w:p w:rsidR="005B5634" w:rsidRPr="0099198E" w:rsidRDefault="005B5634" w:rsidP="005B5634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 </w:t>
            </w:r>
          </w:p>
          <w:p w:rsidR="005B5634" w:rsidRPr="009B4737" w:rsidRDefault="005B5634" w:rsidP="005B5634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Switch:</w:t>
            </w:r>
          </w:p>
          <w:p w:rsidR="005B5634" w:rsidRPr="009B4737" w:rsidRDefault="005B5634" w:rsidP="005B5634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- </w:t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Comutador</w:t>
            </w:r>
            <w:proofErr w:type="spellEnd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RGB </w:t>
            </w:r>
            <w:proofErr w:type="spellStart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mecânico</w:t>
            </w:r>
            <w:proofErr w:type="spellEnd"/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SteelSeries QX2</w:t>
            </w:r>
          </w:p>
          <w:p w:rsidR="005B5634" w:rsidRPr="0099198E" w:rsidRDefault="005B5634" w:rsidP="005B5634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- Atuação do interruptor: 2 mm</w:t>
            </w:r>
          </w:p>
          <w:p w:rsidR="005B5634" w:rsidRPr="0099198E" w:rsidRDefault="005B5634" w:rsidP="005B5634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- Total de viagens: 4 mm</w:t>
            </w:r>
          </w:p>
          <w:p w:rsidR="005B5634" w:rsidRPr="0099198E" w:rsidRDefault="005B5634" w:rsidP="005B5634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lastRenderedPageBreak/>
              <w:t>- Força: 45cN</w:t>
            </w:r>
          </w:p>
          <w:p w:rsidR="005B5634" w:rsidRDefault="005B5634" w:rsidP="005B5634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- Tempo de vida: 50 milhões de teclas pressionadas</w:t>
            </w:r>
          </w:p>
          <w:p w:rsidR="005B5634" w:rsidRPr="0099198E" w:rsidRDefault="005B5634" w:rsidP="005B5634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  <w:p w:rsidR="005B5634" w:rsidRPr="009B4737" w:rsidRDefault="005B5634" w:rsidP="005B5634">
            <w:pPr>
              <w:rPr>
                <w:rFonts w:asciiTheme="minorHAnsi" w:eastAsiaTheme="minorEastAsia" w:hAnsiTheme="minorHAnsi" w:cstheme="minorBidi"/>
                <w:b/>
                <w:bCs/>
                <w:color w:val="00B050"/>
              </w:rPr>
            </w:pPr>
            <w:r w:rsidRPr="009B4737">
              <w:rPr>
                <w:rFonts w:asciiTheme="minorHAnsi" w:eastAsiaTheme="minorEastAsia" w:hAnsiTheme="minorHAnsi" w:cstheme="minorBidi"/>
                <w:b/>
                <w:bCs/>
                <w:color w:val="00B050"/>
              </w:rPr>
              <w:t>Preço: R$ 2.099,90</w:t>
            </w:r>
          </w:p>
          <w:p w:rsidR="005B5634" w:rsidRPr="0099198E" w:rsidRDefault="005B5634" w:rsidP="005B5634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5B5634" w:rsidTr="009B4737">
        <w:tc>
          <w:tcPr>
            <w:tcW w:w="1984" w:type="dxa"/>
          </w:tcPr>
          <w:p w:rsidR="005B5634" w:rsidRPr="00733410" w:rsidRDefault="005B5634" w:rsidP="005B5634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76FE4CB" wp14:editId="6AA8FD1C">
                  <wp:extent cx="1080000" cy="1080000"/>
                  <wp:effectExtent l="0" t="0" r="0" b="0"/>
                  <wp:docPr id="33" name="Imagem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m 32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5" w:type="dxa"/>
          </w:tcPr>
          <w:p w:rsidR="005B5634" w:rsidRPr="0099198E" w:rsidRDefault="005B5634" w:rsidP="005B5634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Características:</w:t>
            </w:r>
          </w:p>
          <w:p w:rsidR="005B5634" w:rsidRPr="0099198E" w:rsidRDefault="005B5634" w:rsidP="005B5634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- Marca: </w:t>
            </w:r>
            <w:proofErr w:type="spellStart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Razer</w:t>
            </w:r>
            <w:proofErr w:type="spellEnd"/>
          </w:p>
          <w:p w:rsidR="005B5634" w:rsidRPr="0099198E" w:rsidRDefault="005B5634" w:rsidP="005B5634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- Modelo: RZ01-03170200-R3U1</w:t>
            </w:r>
          </w:p>
          <w:p w:rsidR="005B5634" w:rsidRPr="0099198E" w:rsidRDefault="005B5634" w:rsidP="005B5634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 </w:t>
            </w:r>
          </w:p>
          <w:p w:rsidR="005B5634" w:rsidRPr="0099198E" w:rsidRDefault="005B5634" w:rsidP="005B5634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Especificações:</w:t>
            </w:r>
          </w:p>
          <w:p w:rsidR="005B5634" w:rsidRPr="0099198E" w:rsidRDefault="005B5634" w:rsidP="005B5634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- Sensor óptico Focus+ com 20.000 DPI e 99,6% de precisão de resolução</w:t>
            </w:r>
          </w:p>
          <w:p w:rsidR="005B5634" w:rsidRPr="0099198E" w:rsidRDefault="005B5634" w:rsidP="005B5634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- Até 650 polegadas por segundo (IPS)/ 50 g de aceleração</w:t>
            </w:r>
          </w:p>
          <w:p w:rsidR="005B5634" w:rsidRPr="0099198E" w:rsidRDefault="005B5634" w:rsidP="005B5634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- Customização avançada de distância de levantamento/pouso</w:t>
            </w:r>
          </w:p>
          <w:p w:rsidR="005B5634" w:rsidRPr="0099198E" w:rsidRDefault="005B5634" w:rsidP="005B5634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- Tecnologia </w:t>
            </w:r>
            <w:proofErr w:type="spellStart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sem-fio</w:t>
            </w:r>
            <w:proofErr w:type="spellEnd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</w:t>
            </w:r>
            <w:proofErr w:type="spellStart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HyperSpeed</w:t>
            </w:r>
            <w:proofErr w:type="spellEnd"/>
          </w:p>
          <w:p w:rsidR="005B5634" w:rsidRPr="0099198E" w:rsidRDefault="005B5634" w:rsidP="005B5634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- 11 botões independentemente programáveis</w:t>
            </w:r>
          </w:p>
          <w:p w:rsidR="005B5634" w:rsidRPr="0099198E" w:rsidRDefault="005B5634" w:rsidP="005B5634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- Design ergonômico para destros com </w:t>
            </w:r>
            <w:proofErr w:type="spellStart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side-grips</w:t>
            </w:r>
            <w:proofErr w:type="spellEnd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</w:t>
            </w:r>
            <w:proofErr w:type="spellStart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texturizados</w:t>
            </w:r>
            <w:proofErr w:type="spellEnd"/>
          </w:p>
          <w:p w:rsidR="005B5634" w:rsidRPr="0099198E" w:rsidRDefault="005B5634" w:rsidP="005B5634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- Switches Ópticos de Mouse </w:t>
            </w:r>
            <w:proofErr w:type="spellStart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Razer</w:t>
            </w:r>
            <w:proofErr w:type="spellEnd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com vida útil de 70M de cliques</w:t>
            </w:r>
          </w:p>
          <w:p w:rsidR="005B5634" w:rsidRPr="0099198E" w:rsidRDefault="005B5634" w:rsidP="005B5634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- Scroll tátil </w:t>
            </w:r>
            <w:proofErr w:type="spellStart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adjustável</w:t>
            </w:r>
            <w:proofErr w:type="spellEnd"/>
          </w:p>
          <w:p w:rsidR="005B5634" w:rsidRPr="0099198E" w:rsidRDefault="005B5634" w:rsidP="005B5634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- Armazenamento hibrido de perfis </w:t>
            </w:r>
            <w:proofErr w:type="spellStart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onboard</w:t>
            </w:r>
            <w:proofErr w:type="spellEnd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e na nuvem (4+1 perfis)</w:t>
            </w:r>
          </w:p>
          <w:p w:rsidR="005B5634" w:rsidRPr="0099198E" w:rsidRDefault="005B5634" w:rsidP="005B5634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- Habilitado no </w:t>
            </w:r>
            <w:proofErr w:type="spellStart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Razer</w:t>
            </w:r>
            <w:proofErr w:type="spellEnd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</w:t>
            </w:r>
            <w:proofErr w:type="spellStart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Synapse</w:t>
            </w:r>
            <w:proofErr w:type="spellEnd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3</w:t>
            </w:r>
          </w:p>
          <w:p w:rsidR="005B5634" w:rsidRPr="0099198E" w:rsidRDefault="005B5634" w:rsidP="005B5634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- Iluminação </w:t>
            </w:r>
            <w:proofErr w:type="spellStart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Razer</w:t>
            </w:r>
            <w:proofErr w:type="spellEnd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</w:t>
            </w:r>
            <w:proofErr w:type="spellStart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Chroma</w:t>
            </w:r>
            <w:proofErr w:type="spellEnd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com verdadeiras 16,8 milhões de opções customizáveis de cor</w:t>
            </w:r>
          </w:p>
          <w:p w:rsidR="005B5634" w:rsidRPr="0099198E" w:rsidRDefault="005B5634" w:rsidP="005B5634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- Modos de uso com e sem fio</w:t>
            </w:r>
          </w:p>
          <w:p w:rsidR="005B5634" w:rsidRPr="0099198E" w:rsidRDefault="005B5634" w:rsidP="005B5634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- </w:t>
            </w:r>
            <w:proofErr w:type="spellStart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Dongle</w:t>
            </w:r>
            <w:proofErr w:type="spellEnd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de 2.4 GHz</w:t>
            </w:r>
          </w:p>
          <w:p w:rsidR="005B5634" w:rsidRPr="0099198E" w:rsidRDefault="005B5634" w:rsidP="005B5634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- Cabo </w:t>
            </w:r>
            <w:proofErr w:type="spellStart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Speedflex</w:t>
            </w:r>
            <w:proofErr w:type="spellEnd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de 1.8 m para carregamento e uso com fio</w:t>
            </w:r>
          </w:p>
          <w:p w:rsidR="005B5634" w:rsidRPr="0099198E" w:rsidRDefault="005B5634" w:rsidP="005B5634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- Compatível com a </w:t>
            </w:r>
            <w:proofErr w:type="spellStart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Razer</w:t>
            </w:r>
            <w:proofErr w:type="spellEnd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Mouse </w:t>
            </w:r>
            <w:proofErr w:type="spellStart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charging</w:t>
            </w:r>
            <w:proofErr w:type="spellEnd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</w:t>
            </w:r>
            <w:proofErr w:type="spellStart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dock</w:t>
            </w:r>
            <w:proofErr w:type="spellEnd"/>
          </w:p>
          <w:p w:rsidR="005B5634" w:rsidRPr="0099198E" w:rsidRDefault="005B5634" w:rsidP="005B5634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- Duração da bateria: </w:t>
            </w:r>
            <w:proofErr w:type="spellStart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Aproximagamente</w:t>
            </w:r>
            <w:proofErr w:type="spellEnd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100 horas (sem iluminação) (Duração da bateria depende das configurações de uso)</w:t>
            </w:r>
          </w:p>
          <w:p w:rsidR="005B5634" w:rsidRPr="0099198E" w:rsidRDefault="005B5634" w:rsidP="005B5634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- </w:t>
            </w:r>
            <w:proofErr w:type="spellStart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Compativel</w:t>
            </w:r>
            <w:proofErr w:type="spellEnd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com Xbox </w:t>
            </w:r>
            <w:proofErr w:type="spellStart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One</w:t>
            </w:r>
            <w:proofErr w:type="spellEnd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para entrada básica</w:t>
            </w:r>
          </w:p>
          <w:p w:rsidR="005B5634" w:rsidRPr="0099198E" w:rsidRDefault="005B5634" w:rsidP="005B5634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  <w:p w:rsidR="005B5634" w:rsidRPr="009B4737" w:rsidRDefault="005B5634" w:rsidP="005B5634">
            <w:pPr>
              <w:rPr>
                <w:rFonts w:asciiTheme="minorHAnsi" w:eastAsiaTheme="minorEastAsia" w:hAnsiTheme="minorHAnsi" w:cstheme="minorBidi"/>
                <w:b/>
                <w:bCs/>
                <w:color w:val="00B050"/>
              </w:rPr>
            </w:pPr>
            <w:r w:rsidRPr="009B4737">
              <w:rPr>
                <w:rFonts w:asciiTheme="minorHAnsi" w:eastAsiaTheme="minorEastAsia" w:hAnsiTheme="minorHAnsi" w:cstheme="minorBidi"/>
                <w:b/>
                <w:bCs/>
                <w:color w:val="00B050"/>
              </w:rPr>
              <w:t>Preço: R$ 1.349,90</w:t>
            </w:r>
          </w:p>
          <w:p w:rsidR="005B5634" w:rsidRPr="0099198E" w:rsidRDefault="005B5634" w:rsidP="005B5634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5B5634" w:rsidTr="009B4737">
        <w:tc>
          <w:tcPr>
            <w:tcW w:w="1984" w:type="dxa"/>
          </w:tcPr>
          <w:p w:rsidR="005B5634" w:rsidRPr="00733410" w:rsidRDefault="005B5634" w:rsidP="005B563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57480D" wp14:editId="2E73D3E5">
                  <wp:extent cx="1080000" cy="1080000"/>
                  <wp:effectExtent l="0" t="0" r="0" b="0"/>
                  <wp:docPr id="34" name="Imagem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m 33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5" w:type="dxa"/>
          </w:tcPr>
          <w:p w:rsidR="005B5634" w:rsidRPr="0099198E" w:rsidRDefault="005B5634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  <w:p w:rsidR="005B5634" w:rsidRPr="0099198E" w:rsidRDefault="005B5634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ESPECIFICAÇÕES</w:t>
            </w: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>- Fabricante: Astro</w:t>
            </w: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>- Modelo: Geração 4</w:t>
            </w: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 xml:space="preserve">- Compatibilidade: Xbox </w:t>
            </w:r>
            <w:proofErr w:type="spellStart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One</w:t>
            </w:r>
            <w:proofErr w:type="spellEnd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 e PC</w:t>
            </w: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 xml:space="preserve">- Canais de áudio: Dolby </w:t>
            </w:r>
            <w:proofErr w:type="spellStart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Audio</w:t>
            </w:r>
            <w:proofErr w:type="spellEnd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 xml:space="preserve">- Drivers: Ímãs de </w:t>
            </w:r>
            <w:proofErr w:type="spellStart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neodimio</w:t>
            </w:r>
            <w:proofErr w:type="spellEnd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de 40mm</w:t>
            </w: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>- Alcance sem fio: 15m</w:t>
            </w: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>- Alimentação: Cabo</w:t>
            </w: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>- Conector: USB</w:t>
            </w: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>- Peso: 360g</w:t>
            </w: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>- Cor: Preto</w:t>
            </w: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</w: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>REQUISITOS</w:t>
            </w: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>- PC c/ entrada USB 2.0</w:t>
            </w: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 xml:space="preserve">- Xbox </w:t>
            </w:r>
            <w:proofErr w:type="spellStart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One</w:t>
            </w:r>
            <w:proofErr w:type="spellEnd"/>
          </w:p>
          <w:p w:rsidR="005B5634" w:rsidRPr="0099198E" w:rsidRDefault="005B5634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  <w:p w:rsidR="005B5634" w:rsidRPr="0099198E" w:rsidRDefault="005B5634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  <w:p w:rsidR="005B5634" w:rsidRPr="009B4737" w:rsidRDefault="005B5634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b/>
                <w:bCs/>
                <w:color w:val="00B050"/>
              </w:rPr>
            </w:pPr>
            <w:r w:rsidRPr="009B4737">
              <w:rPr>
                <w:rFonts w:asciiTheme="minorHAnsi" w:eastAsiaTheme="minorEastAsia" w:hAnsiTheme="minorHAnsi" w:cstheme="minorBidi"/>
                <w:b/>
                <w:bCs/>
                <w:color w:val="00B050"/>
              </w:rPr>
              <w:t>Preço: R$3.499,89</w:t>
            </w:r>
          </w:p>
          <w:p w:rsidR="005B5634" w:rsidRPr="0099198E" w:rsidRDefault="005B5634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384475" w:rsidTr="009B4737">
        <w:tc>
          <w:tcPr>
            <w:tcW w:w="1984" w:type="dxa"/>
          </w:tcPr>
          <w:p w:rsidR="00384475" w:rsidRDefault="00384475" w:rsidP="00384475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3700253" wp14:editId="5B160E68">
                  <wp:extent cx="1080000" cy="1080000"/>
                  <wp:effectExtent l="0" t="0" r="0" b="0"/>
                  <wp:docPr id="35" name="Imagem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m 34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5" w:type="dxa"/>
          </w:tcPr>
          <w:p w:rsidR="00384475" w:rsidRPr="0099198E" w:rsidRDefault="00384475" w:rsidP="00384475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Características:</w:t>
            </w:r>
          </w:p>
          <w:p w:rsidR="00384475" w:rsidRPr="0099198E" w:rsidRDefault="00384475" w:rsidP="00384475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- Marca: Logitech G</w:t>
            </w:r>
          </w:p>
          <w:p w:rsidR="00384475" w:rsidRPr="0099198E" w:rsidRDefault="00384475" w:rsidP="00384475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- Modelo: </w:t>
            </w:r>
            <w:proofErr w:type="spellStart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Powerplay</w:t>
            </w:r>
            <w:proofErr w:type="spellEnd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RGB</w:t>
            </w:r>
          </w:p>
          <w:p w:rsidR="00384475" w:rsidRPr="0099198E" w:rsidRDefault="00384475" w:rsidP="00384475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 </w:t>
            </w:r>
          </w:p>
          <w:p w:rsidR="00384475" w:rsidRPr="0099198E" w:rsidRDefault="00384475" w:rsidP="00384475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Especificações:</w:t>
            </w:r>
          </w:p>
          <w:p w:rsidR="00384475" w:rsidRPr="0099198E" w:rsidRDefault="00384475" w:rsidP="00384475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- Taxa de transmissão: 1ms</w:t>
            </w:r>
          </w:p>
          <w:p w:rsidR="00384475" w:rsidRPr="0099198E" w:rsidRDefault="00384475" w:rsidP="00384475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- Cores do RGB: 16,8 Milhões</w:t>
            </w:r>
          </w:p>
          <w:p w:rsidR="00384475" w:rsidRPr="0099198E" w:rsidRDefault="00384475" w:rsidP="00384475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 </w:t>
            </w:r>
          </w:p>
          <w:p w:rsidR="00384475" w:rsidRPr="0099198E" w:rsidRDefault="00384475" w:rsidP="00384475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Físico:</w:t>
            </w:r>
          </w:p>
          <w:p w:rsidR="00384475" w:rsidRPr="0099198E" w:rsidRDefault="00384475" w:rsidP="00384475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- Comprimento: 321 mm</w:t>
            </w:r>
          </w:p>
          <w:p w:rsidR="00384475" w:rsidRPr="0099198E" w:rsidRDefault="00384475" w:rsidP="00384475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- Largura: 344 mm</w:t>
            </w:r>
            <w:r w:rsidRPr="0099198E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- Profundidade: 43 mm</w:t>
            </w:r>
            <w:r w:rsidRPr="0099198E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- Altura do módulo de controle: 10 mm</w:t>
            </w:r>
            <w:r w:rsidRPr="0099198E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- Espessura da superfície de carga: 2 mm</w:t>
            </w:r>
            <w:r w:rsidRPr="0099198E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- Espessura do </w:t>
            </w:r>
            <w:proofErr w:type="spellStart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mousepad</w:t>
            </w:r>
            <w:proofErr w:type="spellEnd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de tecido: 2 mm</w:t>
            </w:r>
            <w:r w:rsidRPr="0099198E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- Espessura do </w:t>
            </w:r>
            <w:proofErr w:type="spellStart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mousepad</w:t>
            </w:r>
            <w:proofErr w:type="spellEnd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rígido: 2 mm</w:t>
            </w:r>
            <w:r w:rsidRPr="0099198E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- Comprimento do cabo: 1.8 m</w:t>
            </w:r>
          </w:p>
          <w:p w:rsidR="00384475" w:rsidRPr="0099198E" w:rsidRDefault="00384475" w:rsidP="00384475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 </w:t>
            </w:r>
          </w:p>
          <w:p w:rsidR="00384475" w:rsidRPr="0099198E" w:rsidRDefault="00384475" w:rsidP="00384475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Requisitos do Sistema:</w:t>
            </w:r>
          </w:p>
          <w:p w:rsidR="00384475" w:rsidRPr="0099198E" w:rsidRDefault="00384475" w:rsidP="00384475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- Windows 10,Windows 8.1, Windows 8 ou Windows 7</w:t>
            </w:r>
          </w:p>
          <w:p w:rsidR="00384475" w:rsidRPr="0099198E" w:rsidRDefault="00384475" w:rsidP="00384475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- Uma porta USB ativada</w:t>
            </w:r>
          </w:p>
          <w:p w:rsidR="00384475" w:rsidRPr="0099198E" w:rsidRDefault="00384475" w:rsidP="00384475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 </w:t>
            </w:r>
          </w:p>
          <w:p w:rsidR="00384475" w:rsidRPr="0099198E" w:rsidRDefault="00384475" w:rsidP="00384475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Recursos:</w:t>
            </w:r>
          </w:p>
          <w:p w:rsidR="00384475" w:rsidRPr="0099198E" w:rsidRDefault="00384475" w:rsidP="00384475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- Tecnologia inovadora de carregamento sem fio POWERPLAY</w:t>
            </w:r>
          </w:p>
          <w:p w:rsidR="00384475" w:rsidRPr="0099198E" w:rsidRDefault="00384475" w:rsidP="00384475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- Receptor integrado sem fio LIGHTSPEED</w:t>
            </w:r>
          </w:p>
          <w:p w:rsidR="00384475" w:rsidRPr="0099198E" w:rsidRDefault="00384475" w:rsidP="00384475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- Escolha entre duas possibilidades de </w:t>
            </w:r>
            <w:proofErr w:type="spellStart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mousepad</w:t>
            </w:r>
            <w:proofErr w:type="spellEnd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- macio ou rígido</w:t>
            </w:r>
          </w:p>
          <w:p w:rsidR="00384475" w:rsidRPr="0099198E" w:rsidRDefault="00384475" w:rsidP="00384475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- Compatível com os mouses sem fio Logitech G703, G903 e PRO Mouse Wireless</w:t>
            </w:r>
          </w:p>
          <w:p w:rsidR="00384475" w:rsidRPr="0099198E" w:rsidRDefault="00384475" w:rsidP="00384475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 </w:t>
            </w:r>
          </w:p>
          <w:p w:rsidR="00384475" w:rsidRPr="009B4737" w:rsidRDefault="00384475" w:rsidP="00384475">
            <w:pPr>
              <w:rPr>
                <w:rFonts w:asciiTheme="minorHAnsi" w:eastAsiaTheme="minorEastAsia" w:hAnsiTheme="minorHAnsi" w:cstheme="minorBidi"/>
                <w:b/>
                <w:bCs/>
                <w:color w:val="00B050"/>
              </w:rPr>
            </w:pPr>
            <w:r w:rsidRPr="009B4737">
              <w:rPr>
                <w:rFonts w:asciiTheme="minorHAnsi" w:eastAsiaTheme="minorEastAsia" w:hAnsiTheme="minorHAnsi" w:cstheme="minorBidi"/>
                <w:b/>
                <w:bCs/>
                <w:color w:val="00B050"/>
              </w:rPr>
              <w:t>Preço: R$ 859,90</w:t>
            </w:r>
          </w:p>
          <w:p w:rsidR="00384475" w:rsidRPr="0099198E" w:rsidRDefault="00384475" w:rsidP="00384475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384475" w:rsidTr="009B4737">
        <w:tc>
          <w:tcPr>
            <w:tcW w:w="1984" w:type="dxa"/>
          </w:tcPr>
          <w:p w:rsidR="00384475" w:rsidRDefault="00384475" w:rsidP="0038447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5DE486" wp14:editId="6914D699">
                  <wp:extent cx="1080000" cy="721494"/>
                  <wp:effectExtent l="0" t="0" r="0" b="2540"/>
                  <wp:docPr id="36" name="Imagem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m 35"/>
                          <pic:cNvPicPr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21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5" w:type="dxa"/>
          </w:tcPr>
          <w:p w:rsidR="00384475" w:rsidRPr="009B4737" w:rsidRDefault="00384475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Brand</w:t>
            </w:r>
          </w:p>
          <w:p w:rsidR="00384475" w:rsidRPr="009B4737" w:rsidRDefault="00384475" w:rsidP="009B4737">
            <w:pPr>
              <w:autoSpaceDE w:val="0"/>
              <w:autoSpaceDN w:val="0"/>
              <w:adjustRightInd w:val="0"/>
              <w:ind w:left="72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CORSAIR</w:t>
            </w:r>
          </w:p>
          <w:p w:rsidR="00384475" w:rsidRPr="009B4737" w:rsidRDefault="00384475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Model</w:t>
            </w:r>
          </w:p>
          <w:p w:rsidR="00384475" w:rsidRPr="009B4737" w:rsidRDefault="00384475" w:rsidP="009B4737">
            <w:pPr>
              <w:autoSpaceDE w:val="0"/>
              <w:autoSpaceDN w:val="0"/>
              <w:adjustRightInd w:val="0"/>
              <w:ind w:left="72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CP-9020087-NA</w:t>
            </w:r>
          </w:p>
          <w:p w:rsidR="00384475" w:rsidRPr="009B4737" w:rsidRDefault="00384475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Series</w:t>
            </w:r>
          </w:p>
          <w:p w:rsidR="00384475" w:rsidRPr="009B4737" w:rsidRDefault="00384475" w:rsidP="009B4737">
            <w:pPr>
              <w:autoSpaceDE w:val="0"/>
              <w:autoSpaceDN w:val="0"/>
              <w:adjustRightInd w:val="0"/>
              <w:ind w:left="72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AX1600i</w:t>
            </w:r>
          </w:p>
          <w:p w:rsidR="00384475" w:rsidRPr="009B4737" w:rsidRDefault="00384475" w:rsidP="009B4737">
            <w:pPr>
              <w:pStyle w:val="Ttulo3"/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>Details</w:t>
            </w:r>
          </w:p>
          <w:p w:rsidR="00384475" w:rsidRPr="009B4737" w:rsidRDefault="00384475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Type</w:t>
            </w:r>
          </w:p>
          <w:p w:rsidR="00384475" w:rsidRPr="009B4737" w:rsidRDefault="00384475" w:rsidP="009B4737">
            <w:pPr>
              <w:autoSpaceDE w:val="0"/>
              <w:autoSpaceDN w:val="0"/>
              <w:adjustRightInd w:val="0"/>
              <w:ind w:left="72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ATX</w:t>
            </w:r>
          </w:p>
          <w:p w:rsidR="00384475" w:rsidRPr="009B4737" w:rsidRDefault="00384475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Maximum Power</w:t>
            </w:r>
          </w:p>
          <w:p w:rsidR="00384475" w:rsidRPr="009B4737" w:rsidRDefault="00384475" w:rsidP="009B4737">
            <w:pPr>
              <w:autoSpaceDE w:val="0"/>
              <w:autoSpaceDN w:val="0"/>
              <w:adjustRightInd w:val="0"/>
              <w:ind w:left="72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1600W</w:t>
            </w:r>
          </w:p>
          <w:p w:rsidR="00384475" w:rsidRPr="009B4737" w:rsidRDefault="00384475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Fans</w:t>
            </w:r>
          </w:p>
          <w:p w:rsidR="00384475" w:rsidRPr="009B4737" w:rsidRDefault="00384475" w:rsidP="009B4737">
            <w:pPr>
              <w:autoSpaceDE w:val="0"/>
              <w:autoSpaceDN w:val="0"/>
              <w:adjustRightInd w:val="0"/>
              <w:ind w:left="72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1 x 140mm Patented FDB cooling fan</w:t>
            </w:r>
          </w:p>
          <w:p w:rsidR="00384475" w:rsidRPr="009B4737" w:rsidRDefault="00384475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Main Connector</w:t>
            </w:r>
          </w:p>
          <w:p w:rsidR="00384475" w:rsidRPr="009B4737" w:rsidRDefault="00384475" w:rsidP="009B4737">
            <w:pPr>
              <w:autoSpaceDE w:val="0"/>
              <w:autoSpaceDN w:val="0"/>
              <w:adjustRightInd w:val="0"/>
              <w:ind w:left="72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20+4Pin</w:t>
            </w:r>
          </w:p>
          <w:p w:rsidR="00384475" w:rsidRPr="009B4737" w:rsidRDefault="00384475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+12V Rails</w:t>
            </w:r>
          </w:p>
          <w:p w:rsidR="00384475" w:rsidRPr="009B4737" w:rsidRDefault="00384475" w:rsidP="009B4737">
            <w:pPr>
              <w:autoSpaceDE w:val="0"/>
              <w:autoSpaceDN w:val="0"/>
              <w:adjustRightInd w:val="0"/>
              <w:ind w:left="72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Single</w:t>
            </w:r>
          </w:p>
          <w:p w:rsidR="00384475" w:rsidRPr="009B4737" w:rsidRDefault="00384475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PCI-Express Connector</w:t>
            </w:r>
          </w:p>
          <w:p w:rsidR="00384475" w:rsidRPr="009B4737" w:rsidRDefault="00384475" w:rsidP="009B4737">
            <w:pPr>
              <w:autoSpaceDE w:val="0"/>
              <w:autoSpaceDN w:val="0"/>
              <w:adjustRightInd w:val="0"/>
              <w:ind w:left="72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lastRenderedPageBreak/>
              <w:t>10 x 6+2-Pin</w:t>
            </w:r>
          </w:p>
          <w:p w:rsidR="00384475" w:rsidRPr="009B4737" w:rsidRDefault="00384475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SATA Power Connector</w:t>
            </w:r>
          </w:p>
          <w:p w:rsidR="00384475" w:rsidRPr="009B4737" w:rsidRDefault="00384475" w:rsidP="009B4737">
            <w:pPr>
              <w:autoSpaceDE w:val="0"/>
              <w:autoSpaceDN w:val="0"/>
              <w:adjustRightInd w:val="0"/>
              <w:ind w:left="72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16</w:t>
            </w:r>
          </w:p>
          <w:p w:rsidR="00384475" w:rsidRPr="009B4737" w:rsidRDefault="00384475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Modular</w:t>
            </w:r>
          </w:p>
          <w:p w:rsidR="00384475" w:rsidRPr="009B4737" w:rsidRDefault="00384475" w:rsidP="009B4737">
            <w:pPr>
              <w:autoSpaceDE w:val="0"/>
              <w:autoSpaceDN w:val="0"/>
              <w:adjustRightInd w:val="0"/>
              <w:ind w:left="72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Full Modular</w:t>
            </w:r>
          </w:p>
          <w:p w:rsidR="00384475" w:rsidRPr="009B4737" w:rsidRDefault="00384475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Energy-Efficient</w:t>
            </w:r>
          </w:p>
          <w:p w:rsidR="00384475" w:rsidRPr="009B4737" w:rsidRDefault="00384475" w:rsidP="009B4737">
            <w:pPr>
              <w:autoSpaceDE w:val="0"/>
              <w:autoSpaceDN w:val="0"/>
              <w:adjustRightInd w:val="0"/>
              <w:ind w:left="72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80 PLUS TITANIUM Certified</w:t>
            </w:r>
          </w:p>
          <w:p w:rsidR="00384475" w:rsidRPr="009B4737" w:rsidRDefault="00384475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Over Voltage Protection</w:t>
            </w:r>
          </w:p>
          <w:p w:rsidR="00384475" w:rsidRPr="009B4737" w:rsidRDefault="00384475" w:rsidP="009B4737">
            <w:pPr>
              <w:autoSpaceDE w:val="0"/>
              <w:autoSpaceDN w:val="0"/>
              <w:adjustRightInd w:val="0"/>
              <w:ind w:left="72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Yes</w:t>
            </w:r>
          </w:p>
          <w:p w:rsidR="00384475" w:rsidRPr="009B4737" w:rsidRDefault="00384475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Input Voltage</w:t>
            </w:r>
          </w:p>
          <w:p w:rsidR="00384475" w:rsidRPr="009B4737" w:rsidRDefault="00384475" w:rsidP="009B4737">
            <w:pPr>
              <w:autoSpaceDE w:val="0"/>
              <w:autoSpaceDN w:val="0"/>
              <w:adjustRightInd w:val="0"/>
              <w:ind w:left="72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100 - 240 V</w:t>
            </w:r>
          </w:p>
          <w:p w:rsidR="00384475" w:rsidRPr="009B4737" w:rsidRDefault="00384475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Input Frequency Range</w:t>
            </w:r>
          </w:p>
          <w:p w:rsidR="00384475" w:rsidRPr="009B4737" w:rsidRDefault="00384475" w:rsidP="009B4737">
            <w:pPr>
              <w:autoSpaceDE w:val="0"/>
              <w:autoSpaceDN w:val="0"/>
              <w:adjustRightInd w:val="0"/>
              <w:ind w:left="72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50/60 Hz</w:t>
            </w:r>
          </w:p>
          <w:p w:rsidR="00384475" w:rsidRPr="009B4737" w:rsidRDefault="00384475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Input Current</w:t>
            </w:r>
          </w:p>
          <w:p w:rsidR="00384475" w:rsidRPr="009B4737" w:rsidRDefault="00384475" w:rsidP="009B4737">
            <w:pPr>
              <w:autoSpaceDE w:val="0"/>
              <w:autoSpaceDN w:val="0"/>
              <w:adjustRightInd w:val="0"/>
              <w:ind w:left="72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15 - 9 A</w:t>
            </w:r>
          </w:p>
          <w:p w:rsidR="00384475" w:rsidRPr="009B4737" w:rsidRDefault="00384475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Output</w:t>
            </w:r>
          </w:p>
          <w:p w:rsidR="00384475" w:rsidRPr="009B4737" w:rsidRDefault="00384475" w:rsidP="009B4737">
            <w:pPr>
              <w:autoSpaceDE w:val="0"/>
              <w:autoSpaceDN w:val="0"/>
              <w:adjustRightInd w:val="0"/>
              <w:ind w:left="72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+5V@30A, +3.3V@30A, +12V@133.3A, -12V@0.8A, +5VSB@3.5A</w:t>
            </w:r>
          </w:p>
          <w:p w:rsidR="00384475" w:rsidRPr="009B4737" w:rsidRDefault="00384475" w:rsidP="009B4737">
            <w:pPr>
              <w:pStyle w:val="Ttulo3"/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>Features</w:t>
            </w:r>
          </w:p>
          <w:p w:rsidR="00384475" w:rsidRPr="009B4737" w:rsidRDefault="00384475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Connectors</w:t>
            </w:r>
          </w:p>
          <w:p w:rsidR="00384475" w:rsidRPr="009B4737" w:rsidRDefault="00384475" w:rsidP="009B4737">
            <w:pPr>
              <w:autoSpaceDE w:val="0"/>
              <w:autoSpaceDN w:val="0"/>
              <w:adjustRightInd w:val="0"/>
              <w:ind w:left="72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1 x ATX (24PIN) (20+4)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>2 x EPS/ATX12V (8-PIN) (4+4)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>10 x PCI-E (8PIN) (6+2)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>4 x SATA (2 SATA)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>12 x SATA (4 SATA)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>9 x Peripheral (4-PIN)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>2 x Floppy Adapter (4PIN)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>1 x USB (9PIN)</w:t>
            </w:r>
          </w:p>
          <w:p w:rsidR="00384475" w:rsidRPr="009B4737" w:rsidRDefault="00384475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Features</w:t>
            </w:r>
          </w:p>
          <w:p w:rsidR="00384475" w:rsidRPr="009B4737" w:rsidRDefault="00384475" w:rsidP="009B4737">
            <w:pPr>
              <w:autoSpaceDE w:val="0"/>
              <w:autoSpaceDN w:val="0"/>
              <w:adjustRightInd w:val="0"/>
              <w:ind w:left="72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t>1600W of Ultimate Power: Delivers 1600W of continuous, ultra-stable, 80 PLUS Titanium efficiency power.</w:t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</w:r>
            <w:r w:rsidRPr="009B4737">
              <w:rPr>
                <w:rFonts w:asciiTheme="minorHAnsi" w:eastAsiaTheme="minorEastAsia" w:hAnsiTheme="minorHAnsi" w:cstheme="minorBidi"/>
                <w:sz w:val="22"/>
                <w:szCs w:val="22"/>
              </w:rPr>
              <w:br/>
              <w:t>Top Tier Components: 100% 105°C Japanese capacitors, top-specification internal components and digital design deliver over 94% efficiency.</w:t>
            </w:r>
          </w:p>
          <w:p w:rsidR="00384475" w:rsidRPr="009B4737" w:rsidRDefault="00384475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  <w:p w:rsidR="00384475" w:rsidRPr="009B4737" w:rsidRDefault="00384475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b/>
                <w:bCs/>
                <w:color w:val="00B050"/>
              </w:rPr>
            </w:pPr>
            <w:r w:rsidRPr="009B4737">
              <w:rPr>
                <w:rFonts w:asciiTheme="minorHAnsi" w:eastAsiaTheme="minorEastAsia" w:hAnsiTheme="minorHAnsi" w:cstheme="minorBidi"/>
                <w:b/>
                <w:bCs/>
                <w:color w:val="00B050"/>
              </w:rPr>
              <w:t>Preço: R$ 6.524,99</w:t>
            </w:r>
          </w:p>
          <w:p w:rsidR="00384475" w:rsidRPr="0099198E" w:rsidRDefault="00384475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B764BB" w:rsidTr="009B4737">
        <w:tc>
          <w:tcPr>
            <w:tcW w:w="1984" w:type="dxa"/>
          </w:tcPr>
          <w:p w:rsidR="00B764BB" w:rsidRDefault="00B764BB" w:rsidP="00B764BB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97CE05C" wp14:editId="56B8135F">
                  <wp:extent cx="1080000" cy="1080000"/>
                  <wp:effectExtent l="0" t="0" r="0" b="0"/>
                  <wp:docPr id="37" name="Imagem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m 36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5" w:type="dxa"/>
          </w:tcPr>
          <w:p w:rsidR="00B764BB" w:rsidRPr="0099198E" w:rsidRDefault="00B764BB" w:rsidP="00B764BB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Características: </w:t>
            </w:r>
          </w:p>
          <w:p w:rsidR="00B764BB" w:rsidRPr="0099198E" w:rsidRDefault="00B764BB" w:rsidP="00B764BB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- Marca: SMS</w:t>
            </w:r>
          </w:p>
          <w:p w:rsidR="00B764BB" w:rsidRPr="0099198E" w:rsidRDefault="00B764BB" w:rsidP="00B764BB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- Modelo: 27873</w:t>
            </w:r>
          </w:p>
          <w:p w:rsidR="00B764BB" w:rsidRPr="0099198E" w:rsidRDefault="00B764BB" w:rsidP="00B764BB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 </w:t>
            </w:r>
          </w:p>
          <w:p w:rsidR="00B764BB" w:rsidRPr="0099198E" w:rsidRDefault="00B764BB" w:rsidP="00B764BB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Especificações:</w:t>
            </w:r>
          </w:p>
          <w:p w:rsidR="00B764BB" w:rsidRPr="0099198E" w:rsidRDefault="00B764BB" w:rsidP="00B764BB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- Nobreak interativo senoidal.</w:t>
            </w:r>
          </w:p>
          <w:p w:rsidR="00B764BB" w:rsidRPr="0099198E" w:rsidRDefault="00B764BB" w:rsidP="00B764BB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- Forma de onda senoidal pura.</w:t>
            </w:r>
          </w:p>
          <w:p w:rsidR="00B764BB" w:rsidRPr="0099198E" w:rsidRDefault="00B764BB" w:rsidP="00B764BB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- Tecnologia DSP (Processador Digital de Sinais): garante a melhor performance do nobreak e dos equipamentos conectados a ele.</w:t>
            </w:r>
          </w:p>
          <w:p w:rsidR="00B764BB" w:rsidRPr="0099198E" w:rsidRDefault="00B764BB" w:rsidP="00B764BB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- Saída padrão USB e RS-232 para comunicação inteligente (acompanha cabo USB tipo A-B).</w:t>
            </w:r>
          </w:p>
          <w:p w:rsidR="00B764BB" w:rsidRPr="0099198E" w:rsidRDefault="00B764BB" w:rsidP="00B764BB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lastRenderedPageBreak/>
              <w:t xml:space="preserve">- Software para gerenciamento de energia SMS Power </w:t>
            </w:r>
            <w:proofErr w:type="spellStart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View</w:t>
            </w:r>
            <w:proofErr w:type="spellEnd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compatível com os sistemas operacionais Windows, Linux e </w:t>
            </w:r>
            <w:proofErr w:type="spellStart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MacOS</w:t>
            </w:r>
            <w:proofErr w:type="spellEnd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. (Disponível para download no site www.alerta24h.com.br.)</w:t>
            </w:r>
          </w:p>
          <w:p w:rsidR="00B764BB" w:rsidRPr="0099198E" w:rsidRDefault="00B764BB" w:rsidP="00B764BB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- Modelo </w:t>
            </w:r>
            <w:proofErr w:type="spellStart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monovolt</w:t>
            </w:r>
            <w:proofErr w:type="spellEnd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: entrada 220V~ e saída 220V~</w:t>
            </w:r>
          </w:p>
          <w:p w:rsidR="00B764BB" w:rsidRPr="0099198E" w:rsidRDefault="00B764BB" w:rsidP="00B764BB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- 10 tomadas padrão NBR 14136 (6 tomadas 10 A + 4 tomadas 20 A).</w:t>
            </w:r>
          </w:p>
          <w:p w:rsidR="00B764BB" w:rsidRPr="0099198E" w:rsidRDefault="00B764BB" w:rsidP="00B764BB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- Estabilizador interno com 4 estágios de regulação.</w:t>
            </w:r>
          </w:p>
          <w:p w:rsidR="00B764BB" w:rsidRPr="0099198E" w:rsidRDefault="00B764BB" w:rsidP="00B764BB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- Filtro de linha.</w:t>
            </w:r>
          </w:p>
          <w:p w:rsidR="00B764BB" w:rsidRPr="0099198E" w:rsidRDefault="00B764BB" w:rsidP="00B764BB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- </w:t>
            </w:r>
            <w:proofErr w:type="spellStart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Fisível</w:t>
            </w:r>
            <w:proofErr w:type="spellEnd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</w:t>
            </w:r>
            <w:proofErr w:type="spellStart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rearmável</w:t>
            </w:r>
            <w:proofErr w:type="spellEnd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.</w:t>
            </w:r>
          </w:p>
          <w:p w:rsidR="00B764BB" w:rsidRPr="0099198E" w:rsidRDefault="00B764BB" w:rsidP="00B764BB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- Conector do tipo engate rápido para conexão do módulo de bateria externo ao nobreak.</w:t>
            </w:r>
          </w:p>
          <w:p w:rsidR="00B764BB" w:rsidRPr="0099198E" w:rsidRDefault="00B764BB" w:rsidP="00B764BB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- Recarga automática das baterias, mesmo com o nobreak desligado.</w:t>
            </w:r>
          </w:p>
          <w:p w:rsidR="00B764BB" w:rsidRPr="0099198E" w:rsidRDefault="00B764BB" w:rsidP="00B764BB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- </w:t>
            </w:r>
            <w:proofErr w:type="spellStart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Recarregador</w:t>
            </w:r>
            <w:proofErr w:type="spellEnd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Strong </w:t>
            </w:r>
            <w:proofErr w:type="spellStart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Charger</w:t>
            </w:r>
            <w:proofErr w:type="spellEnd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: possibilita a recarga das baterias mesmo com níveis muito baixos de carga.</w:t>
            </w:r>
          </w:p>
          <w:p w:rsidR="00B764BB" w:rsidRPr="0099198E" w:rsidRDefault="00B764BB" w:rsidP="00B764BB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- DC Start: permite que o nobreak seja ligado na ausência de rede elétrica.</w:t>
            </w:r>
          </w:p>
          <w:p w:rsidR="00B764BB" w:rsidRPr="0099198E" w:rsidRDefault="00B764BB" w:rsidP="00B764BB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- </w:t>
            </w:r>
            <w:proofErr w:type="spellStart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Battery</w:t>
            </w:r>
            <w:proofErr w:type="spellEnd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</w:t>
            </w:r>
            <w:proofErr w:type="spellStart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Saver</w:t>
            </w:r>
            <w:proofErr w:type="spellEnd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: desliga automaticamente as saídas caso não possua equipamentos ligados ao nobreak (em modo bateria).</w:t>
            </w:r>
          </w:p>
          <w:p w:rsidR="00B764BB" w:rsidRPr="0099198E" w:rsidRDefault="00B764BB" w:rsidP="00B764BB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- </w:t>
            </w:r>
            <w:proofErr w:type="spellStart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Autodiagnóstico</w:t>
            </w:r>
            <w:proofErr w:type="spellEnd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de baterias: informa quando a bateria precisa ser substituída.</w:t>
            </w:r>
          </w:p>
          <w:p w:rsidR="00B764BB" w:rsidRPr="0099198E" w:rsidRDefault="00B764BB" w:rsidP="00B764BB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- Função </w:t>
            </w:r>
            <w:proofErr w:type="spellStart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True</w:t>
            </w:r>
            <w:proofErr w:type="spellEnd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RMS: indicada para todos os tipos de rede, principalmente redes instáveis.</w:t>
            </w:r>
          </w:p>
          <w:p w:rsidR="00B764BB" w:rsidRPr="0099198E" w:rsidRDefault="00B764BB" w:rsidP="00B764BB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- Inversor sincronizado com a rede (sistema PLL).</w:t>
            </w:r>
          </w:p>
          <w:p w:rsidR="00B764BB" w:rsidRPr="0099198E" w:rsidRDefault="00B764BB" w:rsidP="00B764BB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- </w:t>
            </w:r>
            <w:proofErr w:type="spellStart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Autoteste</w:t>
            </w:r>
            <w:proofErr w:type="spellEnd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: ao ser ligado, o nobreak testa os circuitos internos, garantindo assim o seu funcionamento ideal.</w:t>
            </w:r>
          </w:p>
          <w:p w:rsidR="00B764BB" w:rsidRPr="0099198E" w:rsidRDefault="00B764BB" w:rsidP="00B764BB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- </w:t>
            </w:r>
            <w:proofErr w:type="spellStart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Leds</w:t>
            </w:r>
            <w:proofErr w:type="spellEnd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que indicam as condições (status) do nobreak: modo rede, modo inversor/bateria, nível de autonomia, nível de potência de saída, final de autonomia, </w:t>
            </w:r>
            <w:proofErr w:type="spellStart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subtensão</w:t>
            </w:r>
            <w:proofErr w:type="spellEnd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/</w:t>
            </w:r>
            <w:proofErr w:type="spellStart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sobretensão</w:t>
            </w:r>
            <w:proofErr w:type="spellEnd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, baterias em recarga, entre outras informações.</w:t>
            </w:r>
          </w:p>
          <w:p w:rsidR="00B764BB" w:rsidRPr="0099198E" w:rsidRDefault="00B764BB" w:rsidP="00B764BB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- Alarme audiovisual: sinalização de eventos como queda de rede, </w:t>
            </w:r>
            <w:proofErr w:type="spellStart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subtensão</w:t>
            </w:r>
            <w:proofErr w:type="spellEnd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, </w:t>
            </w:r>
            <w:proofErr w:type="spellStart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sobretensão</w:t>
            </w:r>
            <w:proofErr w:type="spellEnd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e fim do tempo de autonomia, entre outras informações.</w:t>
            </w:r>
          </w:p>
          <w:p w:rsidR="00B764BB" w:rsidRPr="0099198E" w:rsidRDefault="00B764BB" w:rsidP="00B764BB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- Botão liga/desliga temporizado com função </w:t>
            </w:r>
            <w:proofErr w:type="spellStart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Mute</w:t>
            </w:r>
            <w:proofErr w:type="spellEnd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: evita o acionamento ou </w:t>
            </w:r>
            <w:proofErr w:type="spellStart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desacionamento</w:t>
            </w:r>
            <w:proofErr w:type="spellEnd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acidental, além de desabilitar o alarme sonoro após a sinalização de algum evento.</w:t>
            </w:r>
          </w:p>
          <w:p w:rsidR="00B764BB" w:rsidRPr="0099198E" w:rsidRDefault="00B764BB" w:rsidP="00B764BB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</w:p>
          <w:p w:rsidR="00B764BB" w:rsidRPr="0099198E" w:rsidRDefault="00B764BB" w:rsidP="00B764BB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Proteções:</w:t>
            </w:r>
          </w:p>
          <w:p w:rsidR="00B764BB" w:rsidRPr="0099198E" w:rsidRDefault="00B764BB" w:rsidP="00B764BB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- Curto-circuito no inversor.</w:t>
            </w:r>
          </w:p>
          <w:p w:rsidR="00B764BB" w:rsidRPr="0099198E" w:rsidRDefault="00B764BB" w:rsidP="00B764BB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- Surtos de tensão entre fase e neutro.</w:t>
            </w:r>
          </w:p>
          <w:p w:rsidR="00B764BB" w:rsidRPr="0099198E" w:rsidRDefault="00B764BB" w:rsidP="00B764BB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- Sub/</w:t>
            </w:r>
            <w:proofErr w:type="spellStart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sobretensão</w:t>
            </w:r>
            <w:proofErr w:type="spellEnd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da rede elétrica. Na ocorrência destas, o nobreak passa a operar em modo bateria.</w:t>
            </w:r>
          </w:p>
          <w:p w:rsidR="00B764BB" w:rsidRPr="0099198E" w:rsidRDefault="00B764BB" w:rsidP="00B764BB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- Sobreaquecimento no inversor e no transformador.</w:t>
            </w:r>
          </w:p>
          <w:p w:rsidR="00B764BB" w:rsidRPr="0099198E" w:rsidRDefault="00B764BB" w:rsidP="00B764BB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- Potência excedida com alarme e posterior desligamento.</w:t>
            </w:r>
          </w:p>
          <w:p w:rsidR="00B764BB" w:rsidRPr="0099198E" w:rsidRDefault="00B764BB" w:rsidP="00B764BB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- Descarga total das baterias.</w:t>
            </w:r>
          </w:p>
          <w:p w:rsidR="00B764BB" w:rsidRPr="0099198E" w:rsidRDefault="00B764BB" w:rsidP="00B764BB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 </w:t>
            </w:r>
          </w:p>
          <w:p w:rsidR="00B764BB" w:rsidRPr="0099198E" w:rsidRDefault="00B764BB" w:rsidP="00B764BB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Recursos:</w:t>
            </w:r>
          </w:p>
          <w:p w:rsidR="00B764BB" w:rsidRPr="0099198E" w:rsidRDefault="00B764BB" w:rsidP="00B764BB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- Gerenciamento de Energia;</w:t>
            </w:r>
          </w:p>
          <w:p w:rsidR="00B764BB" w:rsidRPr="0099198E" w:rsidRDefault="00B764BB" w:rsidP="00B764BB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- Gerenciamento de Missões Críticas;</w:t>
            </w:r>
          </w:p>
          <w:p w:rsidR="00B764BB" w:rsidRPr="0099198E" w:rsidRDefault="00B764BB" w:rsidP="00B764BB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- Monitoramento Remoto;</w:t>
            </w:r>
          </w:p>
          <w:p w:rsidR="00B764BB" w:rsidRPr="0099198E" w:rsidRDefault="00B764BB" w:rsidP="00B764BB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- Alarme </w:t>
            </w:r>
            <w:proofErr w:type="spellStart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Anti-intrusão</w:t>
            </w:r>
            <w:proofErr w:type="spellEnd"/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;</w:t>
            </w:r>
          </w:p>
          <w:p w:rsidR="00B764BB" w:rsidRPr="0099198E" w:rsidRDefault="00B764BB" w:rsidP="00B764BB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- Net Torpedo;</w:t>
            </w:r>
          </w:p>
          <w:p w:rsidR="00B764BB" w:rsidRPr="0099198E" w:rsidRDefault="00B764BB" w:rsidP="00B764BB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- PC Remoto;</w:t>
            </w:r>
          </w:p>
          <w:p w:rsidR="00B764BB" w:rsidRPr="0099198E" w:rsidRDefault="00B764BB" w:rsidP="00B764BB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t>- Vídeo ao Vivo via celular;</w:t>
            </w:r>
          </w:p>
          <w:p w:rsidR="00B764BB" w:rsidRPr="0099198E" w:rsidRDefault="00B764BB" w:rsidP="00B764BB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99198E">
              <w:rPr>
                <w:rFonts w:asciiTheme="minorHAnsi" w:eastAsiaTheme="minorEastAsia" w:hAnsiTheme="minorHAnsi" w:cstheme="minorBidi"/>
                <w:sz w:val="22"/>
                <w:szCs w:val="22"/>
              </w:rPr>
              <w:lastRenderedPageBreak/>
              <w:t>- Localizador GPS via celular.</w:t>
            </w:r>
          </w:p>
          <w:p w:rsidR="00B764BB" w:rsidRPr="0099198E" w:rsidRDefault="00B764BB" w:rsidP="00B764BB">
            <w:pPr>
              <w:spacing w:line="300" w:lineRule="atLeas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  <w:p w:rsidR="00B764BB" w:rsidRPr="009B4737" w:rsidRDefault="00B764BB" w:rsidP="00B764BB">
            <w:pPr>
              <w:rPr>
                <w:rFonts w:asciiTheme="minorHAnsi" w:eastAsiaTheme="minorEastAsia" w:hAnsiTheme="minorHAnsi" w:cstheme="minorBidi"/>
                <w:b/>
                <w:bCs/>
                <w:color w:val="00B050"/>
              </w:rPr>
            </w:pPr>
            <w:r w:rsidRPr="009B4737">
              <w:rPr>
                <w:rFonts w:asciiTheme="minorHAnsi" w:eastAsiaTheme="minorEastAsia" w:hAnsiTheme="minorHAnsi" w:cstheme="minorBidi"/>
                <w:b/>
                <w:bCs/>
                <w:color w:val="00B050"/>
              </w:rPr>
              <w:t>Preço: R$ 4.616,90 </w:t>
            </w:r>
          </w:p>
          <w:p w:rsidR="00B764BB" w:rsidRPr="0099198E" w:rsidRDefault="00B764BB" w:rsidP="00B764BB">
            <w:pPr>
              <w:spacing w:line="300" w:lineRule="atLeas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005B5634" w:rsidRPr="009B4737" w:rsidTr="009B4737">
        <w:tc>
          <w:tcPr>
            <w:tcW w:w="1984" w:type="dxa"/>
          </w:tcPr>
          <w:p w:rsidR="005B5634" w:rsidRPr="009B4737" w:rsidRDefault="00B764BB" w:rsidP="00686A9A">
            <w:pPr>
              <w:rPr>
                <w:rFonts w:asciiTheme="minorHAnsi" w:eastAsiaTheme="minorEastAsia" w:hAnsiTheme="minorHAnsi" w:cstheme="minorBidi"/>
                <w:b/>
                <w:bCs/>
                <w:color w:val="00B050"/>
              </w:rPr>
            </w:pPr>
            <w:r w:rsidRPr="009B4737">
              <w:rPr>
                <w:rFonts w:asciiTheme="minorHAnsi" w:eastAsiaTheme="minorEastAsia" w:hAnsiTheme="minorHAnsi" w:cstheme="minorBidi"/>
                <w:b/>
                <w:bCs/>
                <w:color w:val="00B050"/>
              </w:rPr>
              <w:lastRenderedPageBreak/>
              <w:t>Total</w:t>
            </w:r>
          </w:p>
        </w:tc>
        <w:tc>
          <w:tcPr>
            <w:tcW w:w="7225" w:type="dxa"/>
          </w:tcPr>
          <w:p w:rsidR="005B5634" w:rsidRPr="009B4737" w:rsidRDefault="00B764BB" w:rsidP="009B4737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b/>
                <w:bCs/>
                <w:color w:val="00B050"/>
              </w:rPr>
            </w:pPr>
            <w:r w:rsidRPr="009B4737">
              <w:rPr>
                <w:rFonts w:asciiTheme="minorHAnsi" w:eastAsiaTheme="minorEastAsia" w:hAnsiTheme="minorHAnsi" w:cstheme="minorBidi"/>
                <w:b/>
                <w:bCs/>
                <w:color w:val="00B050"/>
              </w:rPr>
              <w:t>R$ 119.449,09</w:t>
            </w:r>
          </w:p>
        </w:tc>
      </w:tr>
    </w:tbl>
    <w:p w:rsidR="00696308" w:rsidRDefault="00696308" w:rsidP="00696308">
      <w:pPr>
        <w:pStyle w:val="PargrafodaLista"/>
      </w:pPr>
    </w:p>
    <w:p w:rsidR="003B713D" w:rsidRDefault="003B713D" w:rsidP="003B713D">
      <w:pPr>
        <w:pStyle w:val="PargrafodaLista"/>
      </w:pPr>
    </w:p>
    <w:p w:rsidR="003812A5" w:rsidRDefault="003812A5" w:rsidP="003B713D">
      <w:pPr>
        <w:ind w:left="360"/>
      </w:pPr>
    </w:p>
    <w:p w:rsidR="003812A5" w:rsidRDefault="003812A5" w:rsidP="003B713D">
      <w:pPr>
        <w:ind w:left="360"/>
      </w:pPr>
    </w:p>
    <w:p w:rsidR="003812A5" w:rsidRDefault="003812A5" w:rsidP="003B713D">
      <w:pPr>
        <w:ind w:left="360"/>
      </w:pPr>
    </w:p>
    <w:p w:rsidR="003812A5" w:rsidRDefault="003812A5" w:rsidP="003B713D">
      <w:pPr>
        <w:ind w:left="360"/>
      </w:pPr>
    </w:p>
    <w:p w:rsidR="003B713D" w:rsidRDefault="003812A5" w:rsidP="003B713D">
      <w:pPr>
        <w:ind w:left="360"/>
      </w:pPr>
      <w:r>
        <w:t xml:space="preserve"> </w:t>
      </w:r>
    </w:p>
    <w:sectPr w:rsidR="003B713D" w:rsidSect="00AE50F0">
      <w:headerReference w:type="default" r:id="rId44"/>
      <w:pgSz w:w="11900" w:h="16840"/>
      <w:pgMar w:top="1417" w:right="985" w:bottom="1417" w:left="127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A7D90" w:rsidRDefault="00DA7D90" w:rsidP="00AE50F0">
      <w:r>
        <w:separator/>
      </w:r>
    </w:p>
  </w:endnote>
  <w:endnote w:type="continuationSeparator" w:id="0">
    <w:p w:rsidR="00DA7D90" w:rsidRDefault="00DA7D90" w:rsidP="00AE5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A7D90" w:rsidRDefault="00DA7D90" w:rsidP="00AE50F0">
      <w:r>
        <w:separator/>
      </w:r>
    </w:p>
  </w:footnote>
  <w:footnote w:type="continuationSeparator" w:id="0">
    <w:p w:rsidR="00DA7D90" w:rsidRDefault="00DA7D90" w:rsidP="00AE50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84475" w:rsidRDefault="00384475" w:rsidP="00AE50F0">
    <w:pPr>
      <w:pStyle w:val="Cabealho"/>
      <w:rPr>
        <w:sz w:val="28"/>
        <w:szCs w:val="28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5D43EB01" wp14:editId="119B6A4B">
          <wp:simplePos x="0" y="0"/>
          <wp:positionH relativeFrom="column">
            <wp:posOffset>2262307</wp:posOffset>
          </wp:positionH>
          <wp:positionV relativeFrom="paragraph">
            <wp:posOffset>-211455</wp:posOffset>
          </wp:positionV>
          <wp:extent cx="866775" cy="553085"/>
          <wp:effectExtent l="0" t="0" r="0" b="0"/>
          <wp:wrapTight wrapText="bothSides">
            <wp:wrapPolygon edited="0">
              <wp:start x="4431" y="496"/>
              <wp:lineTo x="1899" y="3472"/>
              <wp:lineTo x="0" y="6944"/>
              <wp:lineTo x="0" y="12896"/>
              <wp:lineTo x="949" y="17359"/>
              <wp:lineTo x="4114" y="19839"/>
              <wp:lineTo x="4431" y="20831"/>
              <wp:lineTo x="8545" y="20831"/>
              <wp:lineTo x="21204" y="19343"/>
              <wp:lineTo x="21204" y="496"/>
              <wp:lineTo x="4431" y="496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6775" cy="5530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84475" w:rsidRDefault="00384475" w:rsidP="00AE50F0">
    <w:pPr>
      <w:pStyle w:val="Cabealho"/>
      <w:jc w:val="center"/>
    </w:pPr>
  </w:p>
  <w:p w:rsidR="00384475" w:rsidRDefault="00384475" w:rsidP="00002799">
    <w:pPr>
      <w:pStyle w:val="Cabealho"/>
    </w:pPr>
    <w:r>
      <w:tab/>
    </w:r>
    <w:r w:rsidRPr="00BC1D7C">
      <w:t>Escolas e Faculdades.</w:t>
    </w:r>
  </w:p>
  <w:p w:rsidR="00384475" w:rsidRDefault="00384475" w:rsidP="00AE50F0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609038F7"/>
    <w:multiLevelType w:val="hybridMultilevel"/>
    <w:tmpl w:val="11265E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EF07DD"/>
    <w:multiLevelType w:val="hybridMultilevel"/>
    <w:tmpl w:val="9D4604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581C2D"/>
    <w:multiLevelType w:val="hybridMultilevel"/>
    <w:tmpl w:val="878A5E8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0F0"/>
    <w:rsid w:val="00002799"/>
    <w:rsid w:val="000810B1"/>
    <w:rsid w:val="000C2A2B"/>
    <w:rsid w:val="00186A83"/>
    <w:rsid w:val="001C4F9D"/>
    <w:rsid w:val="00204737"/>
    <w:rsid w:val="002F4AF4"/>
    <w:rsid w:val="003812A5"/>
    <w:rsid w:val="00384475"/>
    <w:rsid w:val="003B713D"/>
    <w:rsid w:val="003C4893"/>
    <w:rsid w:val="00432870"/>
    <w:rsid w:val="00434EC4"/>
    <w:rsid w:val="00444F27"/>
    <w:rsid w:val="00467955"/>
    <w:rsid w:val="004A196F"/>
    <w:rsid w:val="004A7536"/>
    <w:rsid w:val="00542C1D"/>
    <w:rsid w:val="00543941"/>
    <w:rsid w:val="005A31B0"/>
    <w:rsid w:val="005A62CB"/>
    <w:rsid w:val="005B5634"/>
    <w:rsid w:val="00686A9A"/>
    <w:rsid w:val="00695D4F"/>
    <w:rsid w:val="00696308"/>
    <w:rsid w:val="00707FBF"/>
    <w:rsid w:val="007174F8"/>
    <w:rsid w:val="0073761F"/>
    <w:rsid w:val="00837AB2"/>
    <w:rsid w:val="008627BE"/>
    <w:rsid w:val="00871275"/>
    <w:rsid w:val="00984F0E"/>
    <w:rsid w:val="00990FEB"/>
    <w:rsid w:val="009B4737"/>
    <w:rsid w:val="009D622A"/>
    <w:rsid w:val="009E2F65"/>
    <w:rsid w:val="00A12DFA"/>
    <w:rsid w:val="00A351A4"/>
    <w:rsid w:val="00A8256D"/>
    <w:rsid w:val="00AE50F0"/>
    <w:rsid w:val="00AF280E"/>
    <w:rsid w:val="00B44C11"/>
    <w:rsid w:val="00B764BB"/>
    <w:rsid w:val="00BB59CC"/>
    <w:rsid w:val="00BF30B1"/>
    <w:rsid w:val="00BF6D1E"/>
    <w:rsid w:val="00CE50BD"/>
    <w:rsid w:val="00DA7D90"/>
    <w:rsid w:val="00DE0320"/>
    <w:rsid w:val="00E11397"/>
    <w:rsid w:val="00E741CB"/>
    <w:rsid w:val="00F677C0"/>
    <w:rsid w:val="00F8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C0E35"/>
  <w15:chartTrackingRefBased/>
  <w15:docId w15:val="{A3FEFBF1-2429-E64B-A6B1-AA85F3545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2A5"/>
    <w:rPr>
      <w:rFonts w:ascii="Times New Roman" w:eastAsia="Times New Roman" w:hAnsi="Times New Roman" w:cs="Times New Roman"/>
      <w:lang w:eastAsia="pt-BR"/>
    </w:rPr>
  </w:style>
  <w:style w:type="paragraph" w:styleId="Ttulo1">
    <w:name w:val="heading 1"/>
    <w:basedOn w:val="Normal"/>
    <w:link w:val="Ttulo1Char"/>
    <w:uiPriority w:val="9"/>
    <w:qFormat/>
    <w:rsid w:val="00DE032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3">
    <w:name w:val="heading 3"/>
    <w:basedOn w:val="Normal"/>
    <w:link w:val="Ttulo3Char"/>
    <w:uiPriority w:val="9"/>
    <w:qFormat/>
    <w:rsid w:val="00686A9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50F0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Cabealho">
    <w:name w:val="header"/>
    <w:basedOn w:val="Normal"/>
    <w:link w:val="CabealhoChar"/>
    <w:uiPriority w:val="99"/>
    <w:unhideWhenUsed/>
    <w:rsid w:val="00AE50F0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AE50F0"/>
  </w:style>
  <w:style w:type="paragraph" w:styleId="Rodap">
    <w:name w:val="footer"/>
    <w:basedOn w:val="Normal"/>
    <w:link w:val="RodapChar"/>
    <w:uiPriority w:val="99"/>
    <w:unhideWhenUsed/>
    <w:rsid w:val="00AE50F0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AE50F0"/>
  </w:style>
  <w:style w:type="table" w:styleId="Tabelacomgrade">
    <w:name w:val="Table Grid"/>
    <w:basedOn w:val="Tabelanormal"/>
    <w:uiPriority w:val="39"/>
    <w:rsid w:val="006963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C4F9D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1C4F9D"/>
    <w:rPr>
      <w:b/>
      <w:bCs/>
    </w:rPr>
  </w:style>
  <w:style w:type="character" w:customStyle="1" w:styleId="dec">
    <w:name w:val="dec"/>
    <w:basedOn w:val="Fontepargpadro"/>
    <w:rsid w:val="004A196F"/>
  </w:style>
  <w:style w:type="character" w:customStyle="1" w:styleId="Ttulo1Char">
    <w:name w:val="Título 1 Char"/>
    <w:basedOn w:val="Fontepargpadro"/>
    <w:link w:val="Ttulo1"/>
    <w:uiPriority w:val="9"/>
    <w:rsid w:val="00DE032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mainvalue">
    <w:name w:val="mainvalue"/>
    <w:basedOn w:val="Fontepargpadro"/>
    <w:rsid w:val="00984F0E"/>
  </w:style>
  <w:style w:type="character" w:customStyle="1" w:styleId="centsvalue">
    <w:name w:val="centsvalue"/>
    <w:basedOn w:val="Fontepargpadro"/>
    <w:rsid w:val="00984F0E"/>
  </w:style>
  <w:style w:type="character" w:customStyle="1" w:styleId="Ttulo3Char">
    <w:name w:val="Título 3 Char"/>
    <w:basedOn w:val="Fontepargpadro"/>
    <w:link w:val="Ttulo3"/>
    <w:uiPriority w:val="9"/>
    <w:rsid w:val="00686A9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9" Type="http://schemas.openxmlformats.org/officeDocument/2006/relationships/image" Target="media/image32.jpeg"/><Relationship Id="rId21" Type="http://schemas.openxmlformats.org/officeDocument/2006/relationships/image" Target="media/image14.jpeg"/><Relationship Id="rId34" Type="http://schemas.openxmlformats.org/officeDocument/2006/relationships/image" Target="media/image27.jpeg"/><Relationship Id="rId42" Type="http://schemas.openxmlformats.org/officeDocument/2006/relationships/image" Target="media/image35.jpeg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9" Type="http://schemas.openxmlformats.org/officeDocument/2006/relationships/image" Target="media/image2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7.jpeg"/><Relationship Id="rId32" Type="http://schemas.openxmlformats.org/officeDocument/2006/relationships/image" Target="media/image25.png"/><Relationship Id="rId37" Type="http://schemas.openxmlformats.org/officeDocument/2006/relationships/image" Target="media/image30.jpg"/><Relationship Id="rId40" Type="http://schemas.openxmlformats.org/officeDocument/2006/relationships/image" Target="media/image33.jpe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image" Target="media/image29.png"/><Relationship Id="rId10" Type="http://schemas.openxmlformats.org/officeDocument/2006/relationships/image" Target="media/image4.jpeg"/><Relationship Id="rId19" Type="http://schemas.openxmlformats.org/officeDocument/2006/relationships/image" Target="media/image12.jpeg"/><Relationship Id="rId31" Type="http://schemas.openxmlformats.org/officeDocument/2006/relationships/image" Target="media/image24.jpeg"/><Relationship Id="rId4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zoom.com.br/lead?oid=170306472&amp;channel=86&amp;searchterm=monitor%2015" TargetMode="External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g"/><Relationship Id="rId35" Type="http://schemas.openxmlformats.org/officeDocument/2006/relationships/image" Target="media/image28.jpeg"/><Relationship Id="rId43" Type="http://schemas.openxmlformats.org/officeDocument/2006/relationships/image" Target="media/image36.jpeg"/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12" Type="http://schemas.openxmlformats.org/officeDocument/2006/relationships/image" Target="media/image6.jpeg"/><Relationship Id="rId17" Type="http://schemas.openxmlformats.org/officeDocument/2006/relationships/image" Target="media/image10.jpg"/><Relationship Id="rId25" Type="http://schemas.openxmlformats.org/officeDocument/2006/relationships/image" Target="media/image18.jpeg"/><Relationship Id="rId33" Type="http://schemas.openxmlformats.org/officeDocument/2006/relationships/image" Target="media/image26.jpeg"/><Relationship Id="rId38" Type="http://schemas.openxmlformats.org/officeDocument/2006/relationships/image" Target="media/image31.jpeg"/><Relationship Id="rId46" Type="http://schemas.openxmlformats.org/officeDocument/2006/relationships/theme" Target="theme/theme1.xml"/><Relationship Id="rId20" Type="http://schemas.openxmlformats.org/officeDocument/2006/relationships/image" Target="media/image13.jpeg"/><Relationship Id="rId41" Type="http://schemas.openxmlformats.org/officeDocument/2006/relationships/image" Target="media/image3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3085</Words>
  <Characters>16665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2020-09-24T23:21:00Z</dcterms:created>
  <dcterms:modified xsi:type="dcterms:W3CDTF">2020-09-24T23:21:00Z</dcterms:modified>
</cp:coreProperties>
</file>